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5DDCD" w14:textId="77777777" w:rsidR="00F7601C" w:rsidRPr="000E0EA2" w:rsidRDefault="002659CA">
      <w:pPr>
        <w:spacing w:before="57"/>
        <w:ind w:left="4080" w:right="-68"/>
        <w:rPr>
          <w:sz w:val="18"/>
          <w:szCs w:val="18"/>
        </w:rPr>
      </w:pPr>
      <w:r w:rsidRPr="000E0EA2">
        <w:rPr>
          <w:b/>
          <w:spacing w:val="2"/>
          <w:sz w:val="18"/>
          <w:szCs w:val="18"/>
        </w:rPr>
        <w:t>ASHO</w:t>
      </w:r>
      <w:r w:rsidRPr="000E0EA2">
        <w:rPr>
          <w:b/>
          <w:sz w:val="18"/>
          <w:szCs w:val="18"/>
        </w:rPr>
        <w:t>K</w:t>
      </w:r>
      <w:r w:rsidRPr="000E0EA2">
        <w:rPr>
          <w:b/>
          <w:spacing w:val="27"/>
          <w:sz w:val="18"/>
          <w:szCs w:val="18"/>
        </w:rPr>
        <w:t xml:space="preserve"> </w:t>
      </w:r>
      <w:r w:rsidRPr="000E0EA2">
        <w:rPr>
          <w:b/>
          <w:spacing w:val="2"/>
          <w:w w:val="102"/>
          <w:sz w:val="18"/>
          <w:szCs w:val="18"/>
        </w:rPr>
        <w:t>KU</w:t>
      </w:r>
      <w:r w:rsidRPr="000E0EA2">
        <w:rPr>
          <w:b/>
          <w:spacing w:val="3"/>
          <w:w w:val="102"/>
          <w:sz w:val="18"/>
          <w:szCs w:val="18"/>
        </w:rPr>
        <w:t>M</w:t>
      </w:r>
      <w:r w:rsidRPr="000E0EA2">
        <w:rPr>
          <w:b/>
          <w:spacing w:val="2"/>
          <w:w w:val="102"/>
          <w:sz w:val="18"/>
          <w:szCs w:val="18"/>
        </w:rPr>
        <w:t>AR</w:t>
      </w:r>
    </w:p>
    <w:p w14:paraId="60FAF443" w14:textId="6D8C2A8A" w:rsidR="00F7601C" w:rsidRPr="000E0EA2" w:rsidRDefault="00130EB3" w:rsidP="00CF00FE">
      <w:pPr>
        <w:spacing w:before="10"/>
        <w:rPr>
          <w:sz w:val="18"/>
          <w:szCs w:val="18"/>
        </w:rPr>
      </w:pPr>
      <w:r>
        <w:rPr>
          <w:spacing w:val="2"/>
          <w:sz w:val="18"/>
          <w:szCs w:val="18"/>
        </w:rPr>
        <w:t>1235 E Ocean Blvd</w:t>
      </w:r>
      <w:r w:rsidR="002659CA" w:rsidRPr="000E0EA2">
        <w:rPr>
          <w:sz w:val="18"/>
          <w:szCs w:val="18"/>
        </w:rPr>
        <w:t>,</w:t>
      </w:r>
      <w:r w:rsidR="002659CA" w:rsidRPr="000E0EA2">
        <w:rPr>
          <w:spacing w:val="17"/>
          <w:sz w:val="18"/>
          <w:szCs w:val="18"/>
        </w:rPr>
        <w:t xml:space="preserve"> </w:t>
      </w:r>
      <w:r w:rsidR="002659CA" w:rsidRPr="000E0EA2">
        <w:rPr>
          <w:spacing w:val="2"/>
          <w:sz w:val="18"/>
          <w:szCs w:val="18"/>
        </w:rPr>
        <w:t>Ap</w:t>
      </w:r>
      <w:r w:rsidR="002659CA" w:rsidRPr="000E0EA2">
        <w:rPr>
          <w:sz w:val="18"/>
          <w:szCs w:val="18"/>
        </w:rPr>
        <w:t>t</w:t>
      </w:r>
      <w:r w:rsidR="002659CA" w:rsidRPr="000E0EA2">
        <w:rPr>
          <w:spacing w:val="12"/>
          <w:sz w:val="18"/>
          <w:szCs w:val="18"/>
        </w:rPr>
        <w:t xml:space="preserve"> </w:t>
      </w:r>
      <w:r w:rsidR="00F9586D">
        <w:rPr>
          <w:spacing w:val="2"/>
          <w:sz w:val="18"/>
          <w:szCs w:val="18"/>
        </w:rPr>
        <w:t>A-1</w:t>
      </w:r>
      <w:r>
        <w:rPr>
          <w:spacing w:val="2"/>
          <w:sz w:val="18"/>
          <w:szCs w:val="18"/>
        </w:rPr>
        <w:t>0</w:t>
      </w:r>
      <w:r w:rsidR="002659CA" w:rsidRPr="000E0EA2">
        <w:rPr>
          <w:sz w:val="18"/>
          <w:szCs w:val="18"/>
        </w:rPr>
        <w:t>,</w:t>
      </w:r>
      <w:r w:rsidR="002659CA" w:rsidRPr="000E0EA2">
        <w:rPr>
          <w:spacing w:val="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Long Beach</w:t>
      </w:r>
      <w:r w:rsidR="002659CA" w:rsidRPr="000E0EA2">
        <w:rPr>
          <w:sz w:val="18"/>
          <w:szCs w:val="18"/>
        </w:rPr>
        <w:t>,</w:t>
      </w:r>
      <w:r w:rsidR="002659CA" w:rsidRPr="000E0EA2">
        <w:rPr>
          <w:spacing w:val="25"/>
          <w:sz w:val="18"/>
          <w:szCs w:val="18"/>
        </w:rPr>
        <w:t xml:space="preserve"> </w:t>
      </w:r>
      <w:r w:rsidR="00F9586D">
        <w:rPr>
          <w:spacing w:val="2"/>
          <w:sz w:val="18"/>
          <w:szCs w:val="18"/>
        </w:rPr>
        <w:t>CA 9</w:t>
      </w:r>
      <w:r>
        <w:rPr>
          <w:spacing w:val="2"/>
          <w:sz w:val="18"/>
          <w:szCs w:val="18"/>
        </w:rPr>
        <w:t>0802</w:t>
      </w:r>
      <w:r w:rsidR="00E06FB4">
        <w:rPr>
          <w:spacing w:val="2"/>
          <w:sz w:val="18"/>
          <w:szCs w:val="18"/>
        </w:rPr>
        <w:t xml:space="preserve">                                                                                                        </w:t>
      </w:r>
    </w:p>
    <w:p w14:paraId="46CC4361" w14:textId="77777777" w:rsidR="00200122" w:rsidRDefault="00854D3F" w:rsidP="00E06FB4">
      <w:pPr>
        <w:spacing w:line="200" w:lineRule="exact"/>
        <w:rPr>
          <w:sz w:val="18"/>
          <w:szCs w:val="18"/>
        </w:rPr>
      </w:pPr>
      <w:hyperlink r:id="rId6" w:history="1">
        <w:r w:rsidR="00CF00FE" w:rsidRPr="000E0EA2">
          <w:rPr>
            <w:rStyle w:val="Hyperlink"/>
            <w:sz w:val="18"/>
            <w:szCs w:val="18"/>
          </w:rPr>
          <w:t>https://www.linkedin.com/in/ashoksangwan</w:t>
        </w:r>
      </w:hyperlink>
      <w:r w:rsidR="00CF00FE" w:rsidRPr="000E0EA2">
        <w:rPr>
          <w:sz w:val="18"/>
          <w:szCs w:val="18"/>
        </w:rPr>
        <w:t xml:space="preserve"> </w:t>
      </w:r>
      <w:r w:rsidR="002659CA" w:rsidRPr="000E0EA2">
        <w:rPr>
          <w:sz w:val="18"/>
          <w:szCs w:val="18"/>
        </w:rPr>
        <w:br w:type="column"/>
      </w:r>
    </w:p>
    <w:p w14:paraId="6C96B0E2" w14:textId="63657D3E" w:rsidR="00F7601C" w:rsidRPr="000E0EA2" w:rsidRDefault="003115C5" w:rsidP="00E06FB4">
      <w:pPr>
        <w:spacing w:line="200" w:lineRule="exact"/>
        <w:rPr>
          <w:sz w:val="18"/>
          <w:szCs w:val="18"/>
        </w:rPr>
      </w:pPr>
      <w:r>
        <w:rPr>
          <w:spacing w:val="2"/>
          <w:w w:val="104"/>
          <w:sz w:val="18"/>
          <w:szCs w:val="18"/>
        </w:rPr>
        <w:t xml:space="preserve"> </w:t>
      </w:r>
      <w:r w:rsidR="00200122">
        <w:rPr>
          <w:spacing w:val="2"/>
          <w:w w:val="104"/>
          <w:sz w:val="18"/>
          <w:szCs w:val="18"/>
        </w:rPr>
        <w:t>a</w:t>
      </w:r>
      <w:r w:rsidR="002659CA" w:rsidRPr="000E0EA2">
        <w:rPr>
          <w:spacing w:val="1"/>
          <w:w w:val="104"/>
          <w:sz w:val="18"/>
          <w:szCs w:val="18"/>
        </w:rPr>
        <w:t>shok</w:t>
      </w:r>
      <w:hyperlink r:id="rId7" w:history="1">
        <w:r w:rsidR="00200122" w:rsidRPr="00DD7463">
          <w:rPr>
            <w:rStyle w:val="Hyperlink"/>
            <w:spacing w:val="1"/>
            <w:w w:val="104"/>
            <w:sz w:val="18"/>
            <w:szCs w:val="18"/>
          </w:rPr>
          <w:t>.mac3</w:t>
        </w:r>
        <w:r w:rsidR="00200122" w:rsidRPr="00DD7463">
          <w:rPr>
            <w:rStyle w:val="Hyperlink"/>
            <w:spacing w:val="3"/>
            <w:w w:val="104"/>
            <w:sz w:val="18"/>
            <w:szCs w:val="18"/>
          </w:rPr>
          <w:t>@gmail</w:t>
        </w:r>
        <w:r w:rsidR="00200122" w:rsidRPr="00DD7463">
          <w:rPr>
            <w:rStyle w:val="Hyperlink"/>
            <w:spacing w:val="1"/>
            <w:w w:val="104"/>
            <w:sz w:val="18"/>
            <w:szCs w:val="18"/>
          </w:rPr>
          <w:t>.co</w:t>
        </w:r>
        <w:r w:rsidR="00200122" w:rsidRPr="00DD7463">
          <w:rPr>
            <w:rStyle w:val="Hyperlink"/>
            <w:w w:val="104"/>
            <w:sz w:val="18"/>
            <w:szCs w:val="18"/>
          </w:rPr>
          <w:t>m</w:t>
        </w:r>
      </w:hyperlink>
    </w:p>
    <w:p w14:paraId="6C0CC5E9" w14:textId="47829647" w:rsidR="00F7601C" w:rsidRPr="000E0EA2" w:rsidRDefault="003115C5" w:rsidP="00E06FB4">
      <w:pPr>
        <w:spacing w:before="9"/>
        <w:rPr>
          <w:sz w:val="18"/>
          <w:szCs w:val="18"/>
        </w:rPr>
        <w:sectPr w:rsidR="00F7601C" w:rsidRPr="000E0EA2">
          <w:type w:val="continuous"/>
          <w:pgSz w:w="12240" w:h="15840"/>
          <w:pgMar w:top="220" w:right="800" w:bottom="280" w:left="800" w:header="720" w:footer="720" w:gutter="0"/>
          <w:cols w:num="2" w:space="720" w:equalWidth="0">
            <w:col w:w="6561" w:space="2035"/>
            <w:col w:w="2044"/>
          </w:cols>
        </w:sectPr>
      </w:pPr>
      <w:r>
        <w:rPr>
          <w:spacing w:val="1"/>
          <w:w w:val="104"/>
          <w:sz w:val="18"/>
          <w:szCs w:val="18"/>
        </w:rPr>
        <w:t xml:space="preserve"> </w:t>
      </w:r>
      <w:r w:rsidR="002659CA" w:rsidRPr="000E0EA2">
        <w:rPr>
          <w:spacing w:val="1"/>
          <w:w w:val="104"/>
          <w:sz w:val="18"/>
          <w:szCs w:val="18"/>
        </w:rPr>
        <w:t>714-681-8991</w:t>
      </w:r>
    </w:p>
    <w:p w14:paraId="41116691" w14:textId="523C9FA4" w:rsidR="00F7601C" w:rsidRPr="000E0EA2" w:rsidRDefault="000D49EF">
      <w:pPr>
        <w:tabs>
          <w:tab w:val="left" w:pos="10520"/>
        </w:tabs>
        <w:spacing w:before="21"/>
        <w:ind w:left="107"/>
        <w:rPr>
          <w:sz w:val="18"/>
          <w:szCs w:val="18"/>
        </w:rPr>
      </w:pPr>
      <w:r>
        <w:rPr>
          <w:b/>
          <w:sz w:val="18"/>
          <w:szCs w:val="18"/>
          <w:u w:val="single" w:color="000000"/>
        </w:rPr>
        <w:lastRenderedPageBreak/>
        <w:t xml:space="preserve">Professional </w:t>
      </w:r>
      <w:r w:rsidR="00E87AF8" w:rsidRPr="000E0EA2">
        <w:rPr>
          <w:b/>
          <w:sz w:val="18"/>
          <w:szCs w:val="18"/>
          <w:u w:val="single" w:color="000000"/>
        </w:rPr>
        <w:t>Summary</w:t>
      </w:r>
      <w:r w:rsidR="002659CA" w:rsidRPr="000E0EA2">
        <w:rPr>
          <w:b/>
          <w:sz w:val="18"/>
          <w:szCs w:val="18"/>
          <w:u w:val="single" w:color="000000"/>
        </w:rPr>
        <w:t xml:space="preserve"> </w:t>
      </w:r>
      <w:r w:rsidR="002659CA" w:rsidRPr="000E0EA2">
        <w:rPr>
          <w:b/>
          <w:sz w:val="18"/>
          <w:szCs w:val="18"/>
          <w:u w:val="single" w:color="000000"/>
        </w:rPr>
        <w:tab/>
      </w:r>
    </w:p>
    <w:p w14:paraId="5398AA4E" w14:textId="77777777" w:rsidR="00F7601C" w:rsidRPr="000E0EA2" w:rsidRDefault="00F7601C">
      <w:pPr>
        <w:spacing w:before="2" w:line="100" w:lineRule="exact"/>
        <w:rPr>
          <w:sz w:val="18"/>
          <w:szCs w:val="18"/>
        </w:rPr>
      </w:pPr>
    </w:p>
    <w:p w14:paraId="204BB269" w14:textId="1DCC81D5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rFonts w:ascii="Helvetica" w:hAnsi="Helvetica"/>
          <w:sz w:val="18"/>
          <w:szCs w:val="18"/>
          <w:shd w:val="clear" w:color="auto" w:fill="FFFFFF"/>
        </w:rPr>
        <w:t>Masters in Computer Science.</w:t>
      </w:r>
    </w:p>
    <w:p w14:paraId="744CB2E1" w14:textId="7F906D14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>2+ experience in Software Development. </w:t>
      </w:r>
    </w:p>
    <w:p w14:paraId="7869E48F" w14:textId="48A1BB04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Expert knowledge and experience of </w:t>
      </w:r>
      <w:r w:rsidRPr="003115C5">
        <w:rPr>
          <w:rFonts w:ascii="Helvetica" w:hAnsi="Helvetica"/>
          <w:b/>
          <w:sz w:val="18"/>
          <w:szCs w:val="18"/>
          <w:shd w:val="clear" w:color="auto" w:fill="FFFFFF"/>
        </w:rPr>
        <w:t>web architecture(Rest),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 </w:t>
      </w:r>
      <w:r w:rsidRPr="004E3009">
        <w:rPr>
          <w:rFonts w:ascii="Helvetica" w:hAnsi="Helvetica"/>
          <w:b/>
          <w:sz w:val="18"/>
          <w:szCs w:val="18"/>
          <w:shd w:val="clear" w:color="auto" w:fill="FFFFFF"/>
        </w:rPr>
        <w:t>JavaScript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(Typescript), and </w:t>
      </w:r>
      <w:r w:rsidRPr="004E3009">
        <w:rPr>
          <w:rFonts w:ascii="Helvetica" w:hAnsi="Helvetica"/>
          <w:b/>
          <w:sz w:val="18"/>
          <w:szCs w:val="18"/>
          <w:shd w:val="clear" w:color="auto" w:fill="FFFFFF"/>
        </w:rPr>
        <w:t>NodeJ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S. </w:t>
      </w:r>
    </w:p>
    <w:p w14:paraId="62B5964B" w14:textId="58D35DB2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Proficient with web client technologies including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HTML5, CSS3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>, and related front-end frameworks (</w:t>
      </w:r>
      <w:r w:rsidRPr="004E3009">
        <w:rPr>
          <w:rFonts w:ascii="Helvetica" w:hAnsi="Helvetica"/>
          <w:b/>
          <w:sz w:val="18"/>
          <w:szCs w:val="18"/>
          <w:shd w:val="clear" w:color="auto" w:fill="FFFFFF"/>
        </w:rPr>
        <w:t>Express</w:t>
      </w:r>
      <w:r w:rsidR="00854D3F">
        <w:rPr>
          <w:rFonts w:ascii="Helvetica" w:hAnsi="Helvetica"/>
          <w:sz w:val="18"/>
          <w:szCs w:val="18"/>
          <w:shd w:val="clear" w:color="auto" w:fill="FFFFFF"/>
        </w:rPr>
        <w:t>, React</w:t>
      </w:r>
      <w:bookmarkStart w:id="0" w:name="_GoBack"/>
      <w:bookmarkEnd w:id="0"/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 JS). </w:t>
      </w:r>
    </w:p>
    <w:p w14:paraId="18540B1E" w14:textId="0AAECA76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Expertise in </w:t>
      </w:r>
      <w:r w:rsidRPr="004A2FAD">
        <w:rPr>
          <w:rFonts w:ascii="Helvetica" w:hAnsi="Helvetica"/>
          <w:b/>
          <w:sz w:val="18"/>
          <w:szCs w:val="18"/>
          <w:shd w:val="clear" w:color="auto" w:fill="FFFFFF"/>
        </w:rPr>
        <w:t>Version control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 using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Git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 and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Bitbucket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>. </w:t>
      </w:r>
    </w:p>
    <w:p w14:paraId="70DEFBFD" w14:textId="77777777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Deep understanding and hands-on of core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Java, OOP &amp; Design Patterns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>.</w:t>
      </w:r>
    </w:p>
    <w:p w14:paraId="1BB1B1BB" w14:textId="022CD4B5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Working experience with Deployment on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PAAS (Microsoft Azure, Amazon Web Services)</w:t>
      </w:r>
      <w:r>
        <w:rPr>
          <w:rFonts w:ascii="Helvetica" w:hAnsi="Helvetica"/>
          <w:sz w:val="18"/>
          <w:szCs w:val="18"/>
          <w:shd w:val="clear" w:color="auto" w:fill="FFFFFF"/>
        </w:rPr>
        <w:t xml:space="preserve"> and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Go-Daddy</w:t>
      </w:r>
      <w:r>
        <w:rPr>
          <w:rFonts w:ascii="Helvetica" w:hAnsi="Helvetica"/>
          <w:sz w:val="18"/>
          <w:szCs w:val="18"/>
          <w:shd w:val="clear" w:color="auto" w:fill="FFFFFF"/>
        </w:rPr>
        <w:t xml:space="preserve"> Web hosting 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tools. </w:t>
      </w:r>
    </w:p>
    <w:p w14:paraId="5C0B9ECE" w14:textId="305DCF1A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Experience in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Handlebars, JQuery (document traversing, event handling), Ajax server calls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>.</w:t>
      </w:r>
    </w:p>
    <w:p w14:paraId="4A3B50A0" w14:textId="77777777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Experience in Scrum, </w:t>
      </w:r>
      <w:r w:rsidRPr="003115C5">
        <w:rPr>
          <w:rFonts w:ascii="Helvetica" w:hAnsi="Helvetica"/>
          <w:sz w:val="18"/>
          <w:szCs w:val="18"/>
          <w:shd w:val="clear" w:color="auto" w:fill="FFFFFF"/>
        </w:rPr>
        <w:t>Agile Methodologies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 and Issue/Bug Tracking using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JIRA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>.</w:t>
      </w:r>
    </w:p>
    <w:p w14:paraId="64D9D5B2" w14:textId="24191CFE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>Working Knowledge of integrating Databases (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Mongo DB / MySQL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) using </w:t>
      </w:r>
      <w:r w:rsidRPr="004A2FAD">
        <w:rPr>
          <w:rFonts w:ascii="Helvetica" w:hAnsi="Helvetica"/>
          <w:b/>
          <w:sz w:val="18"/>
          <w:szCs w:val="18"/>
          <w:shd w:val="clear" w:color="auto" w:fill="FFFFFF"/>
        </w:rPr>
        <w:t>Node js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 and </w:t>
      </w:r>
      <w:r w:rsidRPr="004A2FAD">
        <w:rPr>
          <w:rFonts w:ascii="Helvetica" w:hAnsi="Helvetica"/>
          <w:b/>
          <w:sz w:val="18"/>
          <w:szCs w:val="18"/>
          <w:shd w:val="clear" w:color="auto" w:fill="FFFFFF"/>
        </w:rPr>
        <w:t>java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>. </w:t>
      </w:r>
    </w:p>
    <w:p w14:paraId="1E0449F7" w14:textId="10B001FF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sz w:val="18"/>
          <w:szCs w:val="18"/>
          <w:shd w:val="clear" w:color="auto" w:fill="FFFFFF"/>
        </w:rPr>
        <w:t>Highly adaptive learner and analytical technology freak with a penchant for adapting changes.</w:t>
      </w:r>
    </w:p>
    <w:p w14:paraId="6E41375A" w14:textId="357CC4CE" w:rsidR="00200122" w:rsidRPr="00200122" w:rsidRDefault="00200122" w:rsidP="00200122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00122">
        <w:rPr>
          <w:rFonts w:ascii="Helvetica" w:hAnsi="Helvetica"/>
          <w:b/>
          <w:sz w:val="18"/>
          <w:szCs w:val="18"/>
          <w:shd w:val="clear" w:color="auto" w:fill="FFFFFF"/>
        </w:rPr>
        <w:t>Additional Web Skills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 xml:space="preserve">: Proficient in </w:t>
      </w:r>
      <w:r w:rsidRPr="00107FC7">
        <w:rPr>
          <w:rFonts w:ascii="Helvetica" w:hAnsi="Helvetica"/>
          <w:b/>
          <w:sz w:val="18"/>
          <w:szCs w:val="18"/>
          <w:shd w:val="clear" w:color="auto" w:fill="FFFFFF"/>
        </w:rPr>
        <w:t>SEO, SEM, WordPress</w:t>
      </w:r>
      <w:r w:rsidRPr="00200122">
        <w:rPr>
          <w:rFonts w:ascii="Helvetica" w:hAnsi="Helvetica"/>
          <w:sz w:val="18"/>
          <w:szCs w:val="18"/>
          <w:shd w:val="clear" w:color="auto" w:fill="FFFFFF"/>
        </w:rPr>
        <w:t>, Google Analytics, Google Webmaster tools, Robots.txt, Search engine submissions, Search visibility.</w:t>
      </w:r>
    </w:p>
    <w:p w14:paraId="30EC1D44" w14:textId="77777777" w:rsidR="00F7601C" w:rsidRPr="000E0EA2" w:rsidRDefault="002659CA" w:rsidP="00200122">
      <w:pPr>
        <w:tabs>
          <w:tab w:val="left" w:pos="10520"/>
        </w:tabs>
        <w:spacing w:line="260" w:lineRule="exact"/>
        <w:rPr>
          <w:sz w:val="18"/>
          <w:szCs w:val="18"/>
        </w:rPr>
      </w:pPr>
      <w:r w:rsidRPr="000E0EA2">
        <w:rPr>
          <w:b/>
          <w:position w:val="-1"/>
          <w:sz w:val="18"/>
          <w:szCs w:val="18"/>
          <w:u w:val="single" w:color="000000"/>
        </w:rPr>
        <w:t xml:space="preserve">Education </w:t>
      </w:r>
      <w:r w:rsidRPr="000E0EA2">
        <w:rPr>
          <w:b/>
          <w:position w:val="-1"/>
          <w:sz w:val="18"/>
          <w:szCs w:val="18"/>
          <w:u w:val="single" w:color="000000"/>
        </w:rPr>
        <w:tab/>
      </w:r>
    </w:p>
    <w:p w14:paraId="6D2B96D6" w14:textId="77777777" w:rsidR="00F7601C" w:rsidRPr="000E0EA2" w:rsidRDefault="00F7601C">
      <w:pPr>
        <w:spacing w:before="2" w:line="160" w:lineRule="exact"/>
        <w:rPr>
          <w:sz w:val="18"/>
          <w:szCs w:val="18"/>
        </w:rPr>
        <w:sectPr w:rsidR="00F7601C" w:rsidRPr="000E0EA2">
          <w:type w:val="continuous"/>
          <w:pgSz w:w="12240" w:h="15840"/>
          <w:pgMar w:top="220" w:right="800" w:bottom="280" w:left="800" w:header="720" w:footer="720" w:gutter="0"/>
          <w:cols w:space="720"/>
        </w:sectPr>
      </w:pPr>
    </w:p>
    <w:p w14:paraId="3C46877A" w14:textId="77777777" w:rsidR="00F7601C" w:rsidRPr="000E0EA2" w:rsidRDefault="002659CA">
      <w:pPr>
        <w:spacing w:before="41"/>
        <w:ind w:left="107" w:right="-53"/>
        <w:rPr>
          <w:sz w:val="18"/>
          <w:szCs w:val="18"/>
        </w:rPr>
      </w:pPr>
      <w:r w:rsidRPr="000E0EA2">
        <w:rPr>
          <w:b/>
          <w:spacing w:val="2"/>
          <w:sz w:val="18"/>
          <w:szCs w:val="18"/>
        </w:rPr>
        <w:lastRenderedPageBreak/>
        <w:t>Ca</w:t>
      </w:r>
      <w:r w:rsidRPr="000E0EA2">
        <w:rPr>
          <w:b/>
          <w:spacing w:val="1"/>
          <w:sz w:val="18"/>
          <w:szCs w:val="18"/>
        </w:rPr>
        <w:t>lif</w:t>
      </w:r>
      <w:r w:rsidRPr="000E0EA2">
        <w:rPr>
          <w:b/>
          <w:spacing w:val="2"/>
          <w:sz w:val="18"/>
          <w:szCs w:val="18"/>
        </w:rPr>
        <w:t>o</w:t>
      </w:r>
      <w:r w:rsidRPr="000E0EA2">
        <w:rPr>
          <w:b/>
          <w:spacing w:val="1"/>
          <w:sz w:val="18"/>
          <w:szCs w:val="18"/>
        </w:rPr>
        <w:t>r</w:t>
      </w:r>
      <w:r w:rsidRPr="000E0EA2">
        <w:rPr>
          <w:b/>
          <w:spacing w:val="2"/>
          <w:sz w:val="18"/>
          <w:szCs w:val="18"/>
        </w:rPr>
        <w:t>n</w:t>
      </w:r>
      <w:r w:rsidRPr="000E0EA2">
        <w:rPr>
          <w:b/>
          <w:spacing w:val="1"/>
          <w:sz w:val="18"/>
          <w:szCs w:val="18"/>
        </w:rPr>
        <w:t>i</w:t>
      </w:r>
      <w:r w:rsidRPr="000E0EA2">
        <w:rPr>
          <w:b/>
          <w:sz w:val="18"/>
          <w:szCs w:val="18"/>
        </w:rPr>
        <w:t>a</w:t>
      </w:r>
      <w:r w:rsidRPr="000E0EA2">
        <w:rPr>
          <w:b/>
          <w:spacing w:val="29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S</w:t>
      </w:r>
      <w:r w:rsidRPr="000E0EA2">
        <w:rPr>
          <w:b/>
          <w:spacing w:val="1"/>
          <w:sz w:val="18"/>
          <w:szCs w:val="18"/>
        </w:rPr>
        <w:t>t</w:t>
      </w:r>
      <w:r w:rsidRPr="000E0EA2">
        <w:rPr>
          <w:b/>
          <w:spacing w:val="2"/>
          <w:sz w:val="18"/>
          <w:szCs w:val="18"/>
        </w:rPr>
        <w:t>a</w:t>
      </w:r>
      <w:r w:rsidRPr="000E0EA2">
        <w:rPr>
          <w:b/>
          <w:spacing w:val="1"/>
          <w:sz w:val="18"/>
          <w:szCs w:val="18"/>
        </w:rPr>
        <w:t>t</w:t>
      </w:r>
      <w:r w:rsidRPr="000E0EA2">
        <w:rPr>
          <w:b/>
          <w:sz w:val="18"/>
          <w:szCs w:val="18"/>
        </w:rPr>
        <w:t>e</w:t>
      </w:r>
      <w:r w:rsidRPr="000E0EA2">
        <w:rPr>
          <w:b/>
          <w:spacing w:val="16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Un</w:t>
      </w:r>
      <w:r w:rsidRPr="000E0EA2">
        <w:rPr>
          <w:b/>
          <w:spacing w:val="1"/>
          <w:sz w:val="18"/>
          <w:szCs w:val="18"/>
        </w:rPr>
        <w:t>i</w:t>
      </w:r>
      <w:r w:rsidRPr="000E0EA2">
        <w:rPr>
          <w:b/>
          <w:spacing w:val="2"/>
          <w:sz w:val="18"/>
          <w:szCs w:val="18"/>
        </w:rPr>
        <w:t>v</w:t>
      </w:r>
      <w:r w:rsidRPr="000E0EA2">
        <w:rPr>
          <w:b/>
          <w:spacing w:val="1"/>
          <w:sz w:val="18"/>
          <w:szCs w:val="18"/>
        </w:rPr>
        <w:t>ersit</w:t>
      </w:r>
      <w:r w:rsidRPr="000E0EA2">
        <w:rPr>
          <w:b/>
          <w:spacing w:val="2"/>
          <w:sz w:val="18"/>
          <w:szCs w:val="18"/>
        </w:rPr>
        <w:t>y</w:t>
      </w:r>
      <w:r w:rsidRPr="000E0EA2">
        <w:rPr>
          <w:b/>
          <w:sz w:val="18"/>
          <w:szCs w:val="18"/>
        </w:rPr>
        <w:t>,</w:t>
      </w:r>
      <w:r w:rsidRPr="000E0EA2">
        <w:rPr>
          <w:b/>
          <w:spacing w:val="30"/>
          <w:sz w:val="18"/>
          <w:szCs w:val="18"/>
        </w:rPr>
        <w:t xml:space="preserve"> </w:t>
      </w:r>
      <w:r w:rsidRPr="000E0EA2">
        <w:rPr>
          <w:b/>
          <w:spacing w:val="2"/>
          <w:w w:val="103"/>
          <w:sz w:val="18"/>
          <w:szCs w:val="18"/>
        </w:rPr>
        <w:t>Fu</w:t>
      </w:r>
      <w:r w:rsidRPr="000E0EA2">
        <w:rPr>
          <w:b/>
          <w:spacing w:val="1"/>
          <w:w w:val="103"/>
          <w:sz w:val="18"/>
          <w:szCs w:val="18"/>
        </w:rPr>
        <w:t>llert</w:t>
      </w:r>
      <w:r w:rsidRPr="000E0EA2">
        <w:rPr>
          <w:b/>
          <w:spacing w:val="2"/>
          <w:w w:val="103"/>
          <w:sz w:val="18"/>
          <w:szCs w:val="18"/>
        </w:rPr>
        <w:t>o</w:t>
      </w:r>
      <w:r w:rsidRPr="000E0EA2">
        <w:rPr>
          <w:b/>
          <w:w w:val="103"/>
          <w:sz w:val="18"/>
          <w:szCs w:val="18"/>
        </w:rPr>
        <w:t>n</w:t>
      </w:r>
    </w:p>
    <w:p w14:paraId="34003DFB" w14:textId="455C64A3" w:rsidR="00F7601C" w:rsidRPr="000E0EA2" w:rsidRDefault="002659CA" w:rsidP="00F10C29">
      <w:pPr>
        <w:spacing w:before="7" w:line="200" w:lineRule="exact"/>
        <w:ind w:left="107"/>
        <w:rPr>
          <w:sz w:val="18"/>
          <w:szCs w:val="18"/>
        </w:rPr>
        <w:sectPr w:rsidR="00F7601C" w:rsidRPr="000E0EA2">
          <w:type w:val="continuous"/>
          <w:pgSz w:w="12240" w:h="15840"/>
          <w:pgMar w:top="220" w:right="800" w:bottom="280" w:left="800" w:header="720" w:footer="720" w:gutter="0"/>
          <w:cols w:num="2" w:space="720" w:equalWidth="0">
            <w:col w:w="3306" w:space="5410"/>
            <w:col w:w="1924"/>
          </w:cols>
        </w:sectPr>
      </w:pPr>
      <w:r w:rsidRPr="000E0EA2">
        <w:rPr>
          <w:spacing w:val="3"/>
          <w:sz w:val="18"/>
          <w:szCs w:val="18"/>
        </w:rPr>
        <w:t>M</w:t>
      </w:r>
      <w:r w:rsidRPr="000E0EA2">
        <w:rPr>
          <w:spacing w:val="1"/>
          <w:sz w:val="18"/>
          <w:szCs w:val="18"/>
        </w:rPr>
        <w:t>.</w:t>
      </w:r>
      <w:r w:rsidRPr="000E0EA2">
        <w:rPr>
          <w:sz w:val="18"/>
          <w:szCs w:val="18"/>
        </w:rPr>
        <w:t>S</w:t>
      </w:r>
      <w:r w:rsidRPr="000E0EA2">
        <w:rPr>
          <w:spacing w:val="14"/>
          <w:sz w:val="18"/>
          <w:szCs w:val="18"/>
        </w:rPr>
        <w:t xml:space="preserve"> </w:t>
      </w:r>
      <w:r w:rsidRPr="000E0EA2">
        <w:rPr>
          <w:spacing w:val="1"/>
          <w:sz w:val="18"/>
          <w:szCs w:val="18"/>
        </w:rPr>
        <w:t>i</w:t>
      </w:r>
      <w:r w:rsidRPr="000E0EA2">
        <w:rPr>
          <w:sz w:val="18"/>
          <w:szCs w:val="18"/>
        </w:rPr>
        <w:t>n</w:t>
      </w:r>
      <w:r w:rsidRPr="000E0EA2">
        <w:rPr>
          <w:spacing w:val="8"/>
          <w:sz w:val="18"/>
          <w:szCs w:val="18"/>
        </w:rPr>
        <w:t xml:space="preserve"> </w:t>
      </w:r>
      <w:r w:rsidRPr="000E0EA2">
        <w:rPr>
          <w:spacing w:val="2"/>
          <w:sz w:val="18"/>
          <w:szCs w:val="18"/>
        </w:rPr>
        <w:t>C</w:t>
      </w:r>
      <w:r w:rsidRPr="000E0EA2">
        <w:rPr>
          <w:spacing w:val="1"/>
          <w:sz w:val="18"/>
          <w:szCs w:val="18"/>
        </w:rPr>
        <w:t>o</w:t>
      </w:r>
      <w:r w:rsidRPr="000E0EA2">
        <w:rPr>
          <w:spacing w:val="3"/>
          <w:sz w:val="18"/>
          <w:szCs w:val="18"/>
        </w:rPr>
        <w:t>m</w:t>
      </w:r>
      <w:r w:rsidRPr="000E0EA2">
        <w:rPr>
          <w:spacing w:val="1"/>
          <w:sz w:val="18"/>
          <w:szCs w:val="18"/>
        </w:rPr>
        <w:t>pute</w:t>
      </w:r>
      <w:r w:rsidRPr="000E0EA2">
        <w:rPr>
          <w:sz w:val="18"/>
          <w:szCs w:val="18"/>
        </w:rPr>
        <w:t>r</w:t>
      </w:r>
      <w:r w:rsidRPr="000E0EA2">
        <w:rPr>
          <w:spacing w:val="27"/>
          <w:sz w:val="18"/>
          <w:szCs w:val="18"/>
        </w:rPr>
        <w:t xml:space="preserve"> </w:t>
      </w:r>
      <w:r w:rsidRPr="000E0EA2">
        <w:rPr>
          <w:spacing w:val="2"/>
          <w:w w:val="103"/>
          <w:sz w:val="18"/>
          <w:szCs w:val="18"/>
        </w:rPr>
        <w:t>S</w:t>
      </w:r>
      <w:r w:rsidRPr="000E0EA2">
        <w:rPr>
          <w:spacing w:val="1"/>
          <w:w w:val="103"/>
          <w:sz w:val="18"/>
          <w:szCs w:val="18"/>
        </w:rPr>
        <w:t>cienc</w:t>
      </w:r>
      <w:r w:rsidRPr="000E0EA2">
        <w:rPr>
          <w:w w:val="103"/>
          <w:sz w:val="18"/>
          <w:szCs w:val="18"/>
        </w:rPr>
        <w:t>e</w:t>
      </w:r>
      <w:r w:rsidR="00E06FB4">
        <w:rPr>
          <w:w w:val="103"/>
          <w:sz w:val="18"/>
          <w:szCs w:val="18"/>
        </w:rPr>
        <w:t xml:space="preserve"> (GPA-3.21)</w:t>
      </w:r>
      <w:r w:rsidR="00ED0ABE" w:rsidRPr="000E0EA2">
        <w:rPr>
          <w:w w:val="103"/>
          <w:sz w:val="18"/>
          <w:szCs w:val="18"/>
        </w:rPr>
        <w:t xml:space="preserve"> </w:t>
      </w:r>
      <w:r w:rsidRPr="000E0EA2">
        <w:rPr>
          <w:sz w:val="18"/>
          <w:szCs w:val="18"/>
        </w:rPr>
        <w:br w:type="column"/>
      </w:r>
      <w:r w:rsidRPr="000E0EA2">
        <w:rPr>
          <w:b/>
          <w:spacing w:val="2"/>
          <w:sz w:val="18"/>
          <w:szCs w:val="18"/>
        </w:rPr>
        <w:lastRenderedPageBreak/>
        <w:t>Au</w:t>
      </w:r>
      <w:r w:rsidRPr="000E0EA2">
        <w:rPr>
          <w:b/>
          <w:sz w:val="18"/>
          <w:szCs w:val="18"/>
        </w:rPr>
        <w:t>g</w:t>
      </w:r>
      <w:r w:rsidRPr="000E0EA2">
        <w:rPr>
          <w:b/>
          <w:spacing w:val="14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201</w:t>
      </w:r>
      <w:r w:rsidRPr="000E0EA2">
        <w:rPr>
          <w:b/>
          <w:sz w:val="18"/>
          <w:szCs w:val="18"/>
        </w:rPr>
        <w:t>4</w:t>
      </w:r>
      <w:r w:rsidRPr="000E0EA2">
        <w:rPr>
          <w:b/>
          <w:spacing w:val="15"/>
          <w:sz w:val="18"/>
          <w:szCs w:val="18"/>
        </w:rPr>
        <w:t xml:space="preserve"> </w:t>
      </w:r>
      <w:r w:rsidRPr="000E0EA2">
        <w:rPr>
          <w:b/>
          <w:sz w:val="18"/>
          <w:szCs w:val="18"/>
        </w:rPr>
        <w:t>-</w:t>
      </w:r>
      <w:r w:rsidRPr="000E0EA2">
        <w:rPr>
          <w:b/>
          <w:spacing w:val="6"/>
          <w:sz w:val="18"/>
          <w:szCs w:val="18"/>
        </w:rPr>
        <w:t xml:space="preserve"> </w:t>
      </w:r>
      <w:r w:rsidR="00383AE5" w:rsidRPr="000E0EA2">
        <w:rPr>
          <w:b/>
          <w:spacing w:val="3"/>
          <w:sz w:val="18"/>
          <w:szCs w:val="18"/>
        </w:rPr>
        <w:t>Aug</w:t>
      </w:r>
      <w:r w:rsidRPr="000E0EA2">
        <w:rPr>
          <w:b/>
          <w:spacing w:val="15"/>
          <w:sz w:val="18"/>
          <w:szCs w:val="18"/>
        </w:rPr>
        <w:t xml:space="preserve"> </w:t>
      </w:r>
      <w:r w:rsidRPr="000E0EA2">
        <w:rPr>
          <w:b/>
          <w:spacing w:val="2"/>
          <w:w w:val="103"/>
          <w:sz w:val="18"/>
          <w:szCs w:val="18"/>
        </w:rPr>
        <w:t>201</w:t>
      </w:r>
      <w:r w:rsidRPr="000E0EA2">
        <w:rPr>
          <w:b/>
          <w:w w:val="103"/>
          <w:sz w:val="18"/>
          <w:szCs w:val="18"/>
        </w:rPr>
        <w:t>6</w:t>
      </w:r>
    </w:p>
    <w:p w14:paraId="08568859" w14:textId="6AD7A4FE" w:rsidR="00F7601C" w:rsidRPr="000E0EA2" w:rsidRDefault="002659CA">
      <w:pPr>
        <w:spacing w:before="14"/>
        <w:ind w:left="107"/>
        <w:rPr>
          <w:sz w:val="18"/>
          <w:szCs w:val="18"/>
        </w:rPr>
      </w:pPr>
      <w:r w:rsidRPr="000E0EA2">
        <w:rPr>
          <w:b/>
          <w:spacing w:val="2"/>
          <w:sz w:val="18"/>
          <w:szCs w:val="18"/>
        </w:rPr>
        <w:lastRenderedPageBreak/>
        <w:t>Gur</w:t>
      </w:r>
      <w:r w:rsidRPr="000E0EA2">
        <w:rPr>
          <w:b/>
          <w:sz w:val="18"/>
          <w:szCs w:val="18"/>
        </w:rPr>
        <w:t>u</w:t>
      </w:r>
      <w:r w:rsidRPr="000E0EA2">
        <w:rPr>
          <w:b/>
          <w:spacing w:val="17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Gob</w:t>
      </w:r>
      <w:r w:rsidRPr="000E0EA2">
        <w:rPr>
          <w:b/>
          <w:spacing w:val="1"/>
          <w:sz w:val="18"/>
          <w:szCs w:val="18"/>
        </w:rPr>
        <w:t>i</w:t>
      </w:r>
      <w:r w:rsidRPr="000E0EA2">
        <w:rPr>
          <w:b/>
          <w:spacing w:val="2"/>
          <w:sz w:val="18"/>
          <w:szCs w:val="18"/>
        </w:rPr>
        <w:t>n</w:t>
      </w:r>
      <w:r w:rsidRPr="000E0EA2">
        <w:rPr>
          <w:b/>
          <w:sz w:val="18"/>
          <w:szCs w:val="18"/>
        </w:rPr>
        <w:t>d</w:t>
      </w:r>
      <w:r w:rsidRPr="000E0EA2">
        <w:rPr>
          <w:b/>
          <w:spacing w:val="22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S</w:t>
      </w:r>
      <w:r w:rsidRPr="000E0EA2">
        <w:rPr>
          <w:b/>
          <w:spacing w:val="1"/>
          <w:sz w:val="18"/>
          <w:szCs w:val="18"/>
        </w:rPr>
        <w:t>i</w:t>
      </w:r>
      <w:r w:rsidRPr="000E0EA2">
        <w:rPr>
          <w:b/>
          <w:spacing w:val="2"/>
          <w:sz w:val="18"/>
          <w:szCs w:val="18"/>
        </w:rPr>
        <w:t>ng</w:t>
      </w:r>
      <w:r w:rsidRPr="000E0EA2">
        <w:rPr>
          <w:b/>
          <w:sz w:val="18"/>
          <w:szCs w:val="18"/>
        </w:rPr>
        <w:t>h</w:t>
      </w:r>
      <w:r w:rsidRPr="000E0EA2">
        <w:rPr>
          <w:b/>
          <w:spacing w:val="18"/>
          <w:sz w:val="18"/>
          <w:szCs w:val="18"/>
        </w:rPr>
        <w:t xml:space="preserve"> </w:t>
      </w:r>
      <w:r w:rsidR="000472E4" w:rsidRPr="000E0EA2">
        <w:rPr>
          <w:b/>
          <w:spacing w:val="1"/>
          <w:sz w:val="18"/>
          <w:szCs w:val="18"/>
        </w:rPr>
        <w:t>I</w:t>
      </w:r>
      <w:r w:rsidRPr="000E0EA2">
        <w:rPr>
          <w:b/>
          <w:spacing w:val="2"/>
          <w:sz w:val="18"/>
          <w:szCs w:val="18"/>
        </w:rPr>
        <w:t>nd</w:t>
      </w:r>
      <w:r w:rsidRPr="000E0EA2">
        <w:rPr>
          <w:b/>
          <w:spacing w:val="1"/>
          <w:sz w:val="18"/>
          <w:szCs w:val="18"/>
        </w:rPr>
        <w:t>r</w:t>
      </w:r>
      <w:r w:rsidRPr="000E0EA2">
        <w:rPr>
          <w:b/>
          <w:spacing w:val="2"/>
          <w:sz w:val="18"/>
          <w:szCs w:val="18"/>
        </w:rPr>
        <w:t>ap</w:t>
      </w:r>
      <w:r w:rsidRPr="000E0EA2">
        <w:rPr>
          <w:b/>
          <w:spacing w:val="1"/>
          <w:sz w:val="18"/>
          <w:szCs w:val="18"/>
        </w:rPr>
        <w:t>r</w:t>
      </w:r>
      <w:r w:rsidRPr="000E0EA2">
        <w:rPr>
          <w:b/>
          <w:spacing w:val="2"/>
          <w:sz w:val="18"/>
          <w:szCs w:val="18"/>
        </w:rPr>
        <w:t>a</w:t>
      </w:r>
      <w:r w:rsidRPr="000E0EA2">
        <w:rPr>
          <w:b/>
          <w:spacing w:val="1"/>
          <w:sz w:val="18"/>
          <w:szCs w:val="18"/>
        </w:rPr>
        <w:t>st</w:t>
      </w:r>
      <w:r w:rsidRPr="000E0EA2">
        <w:rPr>
          <w:b/>
          <w:spacing w:val="2"/>
          <w:sz w:val="18"/>
          <w:szCs w:val="18"/>
        </w:rPr>
        <w:t>h</w:t>
      </w:r>
      <w:r w:rsidRPr="000E0EA2">
        <w:rPr>
          <w:b/>
          <w:spacing w:val="1"/>
          <w:sz w:val="18"/>
          <w:szCs w:val="18"/>
        </w:rPr>
        <w:t>a</w:t>
      </w:r>
      <w:r w:rsidRPr="000E0EA2">
        <w:rPr>
          <w:b/>
          <w:sz w:val="18"/>
          <w:szCs w:val="18"/>
        </w:rPr>
        <w:t>,</w:t>
      </w:r>
      <w:r w:rsidRPr="000E0EA2">
        <w:rPr>
          <w:b/>
          <w:spacing w:val="36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N</w:t>
      </w:r>
      <w:r w:rsidRPr="000E0EA2">
        <w:rPr>
          <w:b/>
          <w:spacing w:val="1"/>
          <w:sz w:val="18"/>
          <w:szCs w:val="18"/>
        </w:rPr>
        <w:t>e</w:t>
      </w:r>
      <w:r w:rsidRPr="000E0EA2">
        <w:rPr>
          <w:b/>
          <w:sz w:val="18"/>
          <w:szCs w:val="18"/>
        </w:rPr>
        <w:t>w</w:t>
      </w:r>
      <w:r w:rsidRPr="000E0EA2">
        <w:rPr>
          <w:b/>
          <w:spacing w:val="16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D</w:t>
      </w:r>
      <w:r w:rsidRPr="000E0EA2">
        <w:rPr>
          <w:b/>
          <w:spacing w:val="1"/>
          <w:sz w:val="18"/>
          <w:szCs w:val="18"/>
        </w:rPr>
        <w:t>el</w:t>
      </w:r>
      <w:r w:rsidRPr="000E0EA2">
        <w:rPr>
          <w:b/>
          <w:spacing w:val="2"/>
          <w:sz w:val="18"/>
          <w:szCs w:val="18"/>
        </w:rPr>
        <w:t>h</w:t>
      </w:r>
      <w:r w:rsidRPr="000E0EA2">
        <w:rPr>
          <w:b/>
          <w:spacing w:val="1"/>
          <w:sz w:val="18"/>
          <w:szCs w:val="18"/>
        </w:rPr>
        <w:t>i</w:t>
      </w:r>
      <w:r w:rsidRPr="000E0EA2">
        <w:rPr>
          <w:b/>
          <w:sz w:val="18"/>
          <w:szCs w:val="18"/>
        </w:rPr>
        <w:t>,</w:t>
      </w:r>
      <w:r w:rsidRPr="000E0EA2">
        <w:rPr>
          <w:b/>
          <w:spacing w:val="17"/>
          <w:sz w:val="18"/>
          <w:szCs w:val="18"/>
        </w:rPr>
        <w:t xml:space="preserve"> </w:t>
      </w:r>
      <w:r w:rsidRPr="000E0EA2">
        <w:rPr>
          <w:b/>
          <w:spacing w:val="1"/>
          <w:sz w:val="18"/>
          <w:szCs w:val="18"/>
        </w:rPr>
        <w:t>I</w:t>
      </w:r>
      <w:r w:rsidRPr="000E0EA2">
        <w:rPr>
          <w:b/>
          <w:spacing w:val="2"/>
          <w:sz w:val="18"/>
          <w:szCs w:val="18"/>
        </w:rPr>
        <w:t>nd</w:t>
      </w:r>
      <w:r w:rsidRPr="000E0EA2">
        <w:rPr>
          <w:b/>
          <w:spacing w:val="1"/>
          <w:sz w:val="18"/>
          <w:szCs w:val="18"/>
        </w:rPr>
        <w:t>i</w:t>
      </w:r>
      <w:r w:rsidRPr="000E0EA2">
        <w:rPr>
          <w:b/>
          <w:sz w:val="18"/>
          <w:szCs w:val="18"/>
        </w:rPr>
        <w:t xml:space="preserve">a                                                                                       </w:t>
      </w:r>
      <w:r w:rsidRPr="000E0EA2">
        <w:rPr>
          <w:b/>
          <w:spacing w:val="34"/>
          <w:sz w:val="18"/>
          <w:szCs w:val="18"/>
        </w:rPr>
        <w:t xml:space="preserve"> </w:t>
      </w:r>
      <w:r w:rsidR="00BF442C" w:rsidRPr="000E0EA2">
        <w:rPr>
          <w:b/>
          <w:spacing w:val="34"/>
          <w:sz w:val="18"/>
          <w:szCs w:val="18"/>
        </w:rPr>
        <w:t xml:space="preserve"> </w:t>
      </w:r>
      <w:r w:rsidR="00F9586D">
        <w:rPr>
          <w:b/>
          <w:spacing w:val="34"/>
          <w:sz w:val="18"/>
          <w:szCs w:val="18"/>
        </w:rPr>
        <w:t xml:space="preserve">      </w:t>
      </w:r>
      <w:r w:rsidRPr="000E0EA2">
        <w:rPr>
          <w:b/>
          <w:spacing w:val="2"/>
          <w:sz w:val="18"/>
          <w:szCs w:val="18"/>
        </w:rPr>
        <w:t>Au</w:t>
      </w:r>
      <w:r w:rsidRPr="000E0EA2">
        <w:rPr>
          <w:b/>
          <w:sz w:val="18"/>
          <w:szCs w:val="18"/>
        </w:rPr>
        <w:t>g</w:t>
      </w:r>
      <w:r w:rsidRPr="000E0EA2">
        <w:rPr>
          <w:b/>
          <w:spacing w:val="14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201</w:t>
      </w:r>
      <w:r w:rsidRPr="000E0EA2">
        <w:rPr>
          <w:b/>
          <w:sz w:val="18"/>
          <w:szCs w:val="18"/>
        </w:rPr>
        <w:t>0</w:t>
      </w:r>
      <w:r w:rsidRPr="000E0EA2">
        <w:rPr>
          <w:b/>
          <w:spacing w:val="15"/>
          <w:sz w:val="18"/>
          <w:szCs w:val="18"/>
        </w:rPr>
        <w:t xml:space="preserve"> </w:t>
      </w:r>
      <w:r w:rsidRPr="000E0EA2">
        <w:rPr>
          <w:b/>
          <w:sz w:val="18"/>
          <w:szCs w:val="18"/>
        </w:rPr>
        <w:t>-</w:t>
      </w:r>
      <w:r w:rsidRPr="000E0EA2">
        <w:rPr>
          <w:b/>
          <w:spacing w:val="6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Au</w:t>
      </w:r>
      <w:r w:rsidRPr="000E0EA2">
        <w:rPr>
          <w:b/>
          <w:sz w:val="18"/>
          <w:szCs w:val="18"/>
        </w:rPr>
        <w:t>g</w:t>
      </w:r>
      <w:r w:rsidRPr="000E0EA2">
        <w:rPr>
          <w:b/>
          <w:spacing w:val="14"/>
          <w:sz w:val="18"/>
          <w:szCs w:val="18"/>
        </w:rPr>
        <w:t xml:space="preserve"> </w:t>
      </w:r>
      <w:r w:rsidRPr="000E0EA2">
        <w:rPr>
          <w:b/>
          <w:spacing w:val="2"/>
          <w:w w:val="103"/>
          <w:sz w:val="18"/>
          <w:szCs w:val="18"/>
        </w:rPr>
        <w:t>201</w:t>
      </w:r>
      <w:r w:rsidRPr="000E0EA2">
        <w:rPr>
          <w:b/>
          <w:w w:val="103"/>
          <w:sz w:val="18"/>
          <w:szCs w:val="18"/>
        </w:rPr>
        <w:t>4</w:t>
      </w:r>
    </w:p>
    <w:p w14:paraId="7AB980B7" w14:textId="463D685F" w:rsidR="00F7601C" w:rsidRPr="000E0EA2" w:rsidRDefault="002659CA">
      <w:pPr>
        <w:spacing w:before="12"/>
        <w:ind w:left="107"/>
        <w:rPr>
          <w:sz w:val="18"/>
          <w:szCs w:val="18"/>
        </w:rPr>
      </w:pPr>
      <w:r w:rsidRPr="000E0EA2">
        <w:rPr>
          <w:spacing w:val="2"/>
          <w:sz w:val="18"/>
          <w:szCs w:val="18"/>
        </w:rPr>
        <w:t>B</w:t>
      </w:r>
      <w:r w:rsidRPr="000E0EA2">
        <w:rPr>
          <w:sz w:val="18"/>
          <w:szCs w:val="18"/>
        </w:rPr>
        <w:t>.</w:t>
      </w:r>
      <w:r w:rsidRPr="000E0EA2">
        <w:rPr>
          <w:spacing w:val="8"/>
          <w:sz w:val="18"/>
          <w:szCs w:val="18"/>
        </w:rPr>
        <w:t xml:space="preserve"> </w:t>
      </w:r>
      <w:r w:rsidRPr="000E0EA2">
        <w:rPr>
          <w:sz w:val="18"/>
          <w:szCs w:val="18"/>
        </w:rPr>
        <w:t>E</w:t>
      </w:r>
      <w:r w:rsidRPr="000E0EA2">
        <w:rPr>
          <w:spacing w:val="7"/>
          <w:sz w:val="18"/>
          <w:szCs w:val="18"/>
        </w:rPr>
        <w:t xml:space="preserve"> </w:t>
      </w:r>
      <w:r w:rsidRPr="000E0EA2">
        <w:rPr>
          <w:spacing w:val="1"/>
          <w:sz w:val="18"/>
          <w:szCs w:val="18"/>
        </w:rPr>
        <w:t>i</w:t>
      </w:r>
      <w:r w:rsidRPr="000E0EA2">
        <w:rPr>
          <w:sz w:val="18"/>
          <w:szCs w:val="18"/>
        </w:rPr>
        <w:t>n</w:t>
      </w:r>
      <w:r w:rsidRPr="000E0EA2">
        <w:rPr>
          <w:spacing w:val="8"/>
          <w:sz w:val="18"/>
          <w:szCs w:val="18"/>
        </w:rPr>
        <w:t xml:space="preserve"> </w:t>
      </w:r>
      <w:r w:rsidRPr="000E0EA2">
        <w:rPr>
          <w:spacing w:val="1"/>
          <w:sz w:val="18"/>
          <w:szCs w:val="18"/>
        </w:rPr>
        <w:t>I</w:t>
      </w:r>
      <w:r w:rsidRPr="000E0EA2">
        <w:rPr>
          <w:spacing w:val="2"/>
          <w:sz w:val="18"/>
          <w:szCs w:val="18"/>
        </w:rPr>
        <w:t>n</w:t>
      </w:r>
      <w:r w:rsidRPr="000E0EA2">
        <w:rPr>
          <w:spacing w:val="1"/>
          <w:sz w:val="18"/>
          <w:szCs w:val="18"/>
        </w:rPr>
        <w:t>f</w:t>
      </w:r>
      <w:r w:rsidRPr="000E0EA2">
        <w:rPr>
          <w:spacing w:val="2"/>
          <w:sz w:val="18"/>
          <w:szCs w:val="18"/>
        </w:rPr>
        <w:t>o</w:t>
      </w:r>
      <w:r w:rsidRPr="000E0EA2">
        <w:rPr>
          <w:spacing w:val="1"/>
          <w:sz w:val="18"/>
          <w:szCs w:val="18"/>
        </w:rPr>
        <w:t>r</w:t>
      </w:r>
      <w:r w:rsidRPr="000E0EA2">
        <w:rPr>
          <w:spacing w:val="3"/>
          <w:sz w:val="18"/>
          <w:szCs w:val="18"/>
        </w:rPr>
        <w:t>m</w:t>
      </w:r>
      <w:r w:rsidRPr="000E0EA2">
        <w:rPr>
          <w:spacing w:val="1"/>
          <w:sz w:val="18"/>
          <w:szCs w:val="18"/>
        </w:rPr>
        <w:t>ati</w:t>
      </w:r>
      <w:r w:rsidRPr="000E0EA2">
        <w:rPr>
          <w:spacing w:val="2"/>
          <w:sz w:val="18"/>
          <w:szCs w:val="18"/>
        </w:rPr>
        <w:t>o</w:t>
      </w:r>
      <w:r w:rsidRPr="000E0EA2">
        <w:rPr>
          <w:sz w:val="18"/>
          <w:szCs w:val="18"/>
        </w:rPr>
        <w:t>n</w:t>
      </w:r>
      <w:r w:rsidRPr="000E0EA2">
        <w:rPr>
          <w:spacing w:val="31"/>
          <w:sz w:val="18"/>
          <w:szCs w:val="18"/>
        </w:rPr>
        <w:t xml:space="preserve"> </w:t>
      </w:r>
      <w:r w:rsidRPr="000E0EA2">
        <w:rPr>
          <w:spacing w:val="1"/>
          <w:sz w:val="18"/>
          <w:szCs w:val="18"/>
        </w:rPr>
        <w:t>a</w:t>
      </w:r>
      <w:r w:rsidRPr="000E0EA2">
        <w:rPr>
          <w:spacing w:val="2"/>
          <w:sz w:val="18"/>
          <w:szCs w:val="18"/>
        </w:rPr>
        <w:t>n</w:t>
      </w:r>
      <w:r w:rsidRPr="000E0EA2">
        <w:rPr>
          <w:sz w:val="18"/>
          <w:szCs w:val="18"/>
        </w:rPr>
        <w:t>d</w:t>
      </w:r>
      <w:r w:rsidRPr="000E0EA2">
        <w:rPr>
          <w:spacing w:val="12"/>
          <w:sz w:val="18"/>
          <w:szCs w:val="18"/>
        </w:rPr>
        <w:t xml:space="preserve"> </w:t>
      </w:r>
      <w:r w:rsidRPr="000E0EA2">
        <w:rPr>
          <w:spacing w:val="3"/>
          <w:w w:val="103"/>
          <w:sz w:val="18"/>
          <w:szCs w:val="18"/>
        </w:rPr>
        <w:t>T</w:t>
      </w:r>
      <w:r w:rsidRPr="000E0EA2">
        <w:rPr>
          <w:spacing w:val="1"/>
          <w:w w:val="103"/>
          <w:sz w:val="18"/>
          <w:szCs w:val="18"/>
        </w:rPr>
        <w:t>ec</w:t>
      </w:r>
      <w:r w:rsidRPr="000E0EA2">
        <w:rPr>
          <w:spacing w:val="2"/>
          <w:w w:val="103"/>
          <w:sz w:val="18"/>
          <w:szCs w:val="18"/>
        </w:rPr>
        <w:t>hno</w:t>
      </w:r>
      <w:r w:rsidRPr="000E0EA2">
        <w:rPr>
          <w:spacing w:val="1"/>
          <w:w w:val="103"/>
          <w:sz w:val="18"/>
          <w:szCs w:val="18"/>
        </w:rPr>
        <w:t>l</w:t>
      </w:r>
      <w:r w:rsidRPr="000E0EA2">
        <w:rPr>
          <w:spacing w:val="2"/>
          <w:w w:val="103"/>
          <w:sz w:val="18"/>
          <w:szCs w:val="18"/>
        </w:rPr>
        <w:t>og</w:t>
      </w:r>
      <w:r w:rsidRPr="000E0EA2">
        <w:rPr>
          <w:w w:val="103"/>
          <w:sz w:val="18"/>
          <w:szCs w:val="18"/>
        </w:rPr>
        <w:t>y</w:t>
      </w:r>
      <w:r w:rsidR="00E06FB4">
        <w:rPr>
          <w:w w:val="103"/>
          <w:sz w:val="18"/>
          <w:szCs w:val="18"/>
        </w:rPr>
        <w:t xml:space="preserve"> (GPA-3.56</w:t>
      </w:r>
      <w:r w:rsidR="00A049B6" w:rsidRPr="000E0EA2">
        <w:rPr>
          <w:w w:val="103"/>
          <w:sz w:val="18"/>
          <w:szCs w:val="18"/>
        </w:rPr>
        <w:t>)</w:t>
      </w:r>
    </w:p>
    <w:p w14:paraId="47A20BB8" w14:textId="643BE763" w:rsidR="00F7601C" w:rsidRPr="000E0EA2" w:rsidRDefault="002659CA" w:rsidP="004601FF">
      <w:pPr>
        <w:tabs>
          <w:tab w:val="left" w:pos="10520"/>
        </w:tabs>
        <w:rPr>
          <w:sz w:val="18"/>
          <w:szCs w:val="18"/>
        </w:rPr>
      </w:pPr>
      <w:r w:rsidRPr="000E0EA2">
        <w:rPr>
          <w:b/>
          <w:sz w:val="18"/>
          <w:szCs w:val="18"/>
          <w:u w:val="single" w:color="000000"/>
        </w:rPr>
        <w:t xml:space="preserve">Work Experience </w:t>
      </w:r>
      <w:r w:rsidRPr="000E0EA2">
        <w:rPr>
          <w:b/>
          <w:sz w:val="18"/>
          <w:szCs w:val="18"/>
          <w:u w:val="single" w:color="000000"/>
        </w:rPr>
        <w:tab/>
      </w:r>
    </w:p>
    <w:p w14:paraId="2EA864DE" w14:textId="77777777" w:rsidR="00F7601C" w:rsidRPr="000E0EA2" w:rsidRDefault="00F7601C">
      <w:pPr>
        <w:spacing w:before="2" w:line="100" w:lineRule="exact"/>
        <w:rPr>
          <w:sz w:val="18"/>
          <w:szCs w:val="18"/>
        </w:rPr>
      </w:pPr>
    </w:p>
    <w:p w14:paraId="5F0F3013" w14:textId="438BE4AE" w:rsidR="001C782C" w:rsidRPr="00042481" w:rsidRDefault="00175B43">
      <w:pPr>
        <w:ind w:left="107"/>
        <w:rPr>
          <w:b/>
          <w:spacing w:val="2"/>
          <w:sz w:val="18"/>
          <w:szCs w:val="18"/>
        </w:rPr>
      </w:pPr>
      <w:r>
        <w:rPr>
          <w:b/>
          <w:spacing w:val="2"/>
          <w:sz w:val="18"/>
          <w:szCs w:val="18"/>
          <w:u w:val="single" w:color="000000"/>
        </w:rPr>
        <w:t>Noribachi,</w:t>
      </w:r>
      <w:r w:rsidR="001C782C">
        <w:rPr>
          <w:b/>
          <w:spacing w:val="2"/>
          <w:sz w:val="18"/>
          <w:szCs w:val="18"/>
          <w:u w:val="single" w:color="000000"/>
        </w:rPr>
        <w:t xml:space="preserve"> Los Angeles, USA</w:t>
      </w:r>
      <w:r w:rsidR="00042481" w:rsidRPr="00042481">
        <w:rPr>
          <w:b/>
          <w:spacing w:val="2"/>
          <w:sz w:val="18"/>
          <w:szCs w:val="18"/>
        </w:rPr>
        <w:t xml:space="preserve">                                                                                                                                         </w:t>
      </w:r>
      <w:r w:rsidR="00042481">
        <w:rPr>
          <w:b/>
          <w:spacing w:val="2"/>
          <w:sz w:val="18"/>
          <w:szCs w:val="18"/>
        </w:rPr>
        <w:t xml:space="preserve">   June 2016-Present</w:t>
      </w:r>
    </w:p>
    <w:p w14:paraId="64B432C6" w14:textId="4CB3918C" w:rsidR="001C782C" w:rsidRDefault="00FE6A51">
      <w:pPr>
        <w:ind w:left="107"/>
        <w:rPr>
          <w:b/>
          <w:spacing w:val="2"/>
          <w:sz w:val="18"/>
          <w:szCs w:val="18"/>
          <w:u w:color="000000"/>
        </w:rPr>
      </w:pPr>
      <w:r>
        <w:rPr>
          <w:b/>
          <w:spacing w:val="2"/>
          <w:sz w:val="18"/>
          <w:szCs w:val="18"/>
          <w:u w:color="000000"/>
        </w:rPr>
        <w:t>Role: Computer Science Engineer</w:t>
      </w:r>
    </w:p>
    <w:p w14:paraId="5BFF610D" w14:textId="1EF6DBD2" w:rsidR="00200122" w:rsidRPr="00200122" w:rsidRDefault="00200122" w:rsidP="00200122">
      <w:pPr>
        <w:ind w:left="107"/>
        <w:rPr>
          <w:spacing w:val="2"/>
          <w:sz w:val="18"/>
          <w:szCs w:val="18"/>
          <w:u w:color="000000"/>
        </w:rPr>
      </w:pPr>
      <w:r w:rsidRPr="00FE6A51">
        <w:rPr>
          <w:b/>
          <w:spacing w:val="2"/>
          <w:sz w:val="18"/>
          <w:szCs w:val="18"/>
          <w:u w:color="000000"/>
        </w:rPr>
        <w:t>Project Pulse</w:t>
      </w:r>
      <w:r w:rsidRPr="00200122">
        <w:rPr>
          <w:spacing w:val="2"/>
          <w:sz w:val="18"/>
          <w:szCs w:val="18"/>
          <w:u w:color="000000"/>
        </w:rPr>
        <w:t xml:space="preserve">: Developed Multi-threaded Java IOT based Desktop software pulse 2 to interact with Arduino over UDP network in real-time. </w:t>
      </w:r>
      <w:r>
        <w:rPr>
          <w:spacing w:val="2"/>
          <w:sz w:val="18"/>
          <w:szCs w:val="18"/>
          <w:u w:color="000000"/>
        </w:rPr>
        <w:t xml:space="preserve">           </w:t>
      </w:r>
      <w:r w:rsidRPr="00200122">
        <w:rPr>
          <w:spacing w:val="2"/>
          <w:sz w:val="18"/>
          <w:szCs w:val="18"/>
          <w:u w:color="000000"/>
        </w:rPr>
        <w:t xml:space="preserve">Pulse 2 controls LEDs and retrieve data from various sensors which make them Smart LED. </w:t>
      </w:r>
    </w:p>
    <w:p w14:paraId="6F3B27D5" w14:textId="7CB14787" w:rsidR="00200122" w:rsidRPr="00200122" w:rsidRDefault="00200122" w:rsidP="00200122">
      <w:pPr>
        <w:rPr>
          <w:b/>
          <w:spacing w:val="2"/>
          <w:sz w:val="18"/>
          <w:szCs w:val="18"/>
          <w:u w:color="000000"/>
        </w:rPr>
      </w:pPr>
      <w:r w:rsidRPr="00200122">
        <w:rPr>
          <w:b/>
          <w:spacing w:val="2"/>
          <w:sz w:val="18"/>
          <w:szCs w:val="18"/>
          <w:u w:color="000000"/>
        </w:rPr>
        <w:t xml:space="preserve"> Web Development project:</w:t>
      </w:r>
      <w:r>
        <w:rPr>
          <w:b/>
          <w:spacing w:val="2"/>
          <w:sz w:val="18"/>
          <w:szCs w:val="18"/>
          <w:u w:color="000000"/>
        </w:rPr>
        <w:t xml:space="preserve"> SiteAdmin</w:t>
      </w:r>
      <w:r w:rsidRPr="00200122">
        <w:rPr>
          <w:b/>
          <w:spacing w:val="2"/>
          <w:sz w:val="18"/>
          <w:szCs w:val="18"/>
          <w:u w:color="000000"/>
        </w:rPr>
        <w:t xml:space="preserve"> </w:t>
      </w:r>
    </w:p>
    <w:p w14:paraId="18843F44" w14:textId="7FBA25B1" w:rsidR="00FE6A51" w:rsidRDefault="00FE6A51" w:rsidP="00200122">
      <w:pPr>
        <w:pStyle w:val="ListParagraph"/>
        <w:numPr>
          <w:ilvl w:val="0"/>
          <w:numId w:val="10"/>
        </w:numPr>
        <w:rPr>
          <w:spacing w:val="2"/>
          <w:sz w:val="18"/>
          <w:szCs w:val="18"/>
          <w:u w:color="000000"/>
        </w:rPr>
      </w:pPr>
      <w:r>
        <w:rPr>
          <w:spacing w:val="2"/>
          <w:sz w:val="18"/>
          <w:szCs w:val="18"/>
          <w:u w:color="000000"/>
        </w:rPr>
        <w:t xml:space="preserve">Worked end to end on restful Web application which is based on MVC pattern.  </w:t>
      </w:r>
    </w:p>
    <w:p w14:paraId="3ACD7AEA" w14:textId="7026B638" w:rsidR="00200122" w:rsidRPr="00200122" w:rsidRDefault="00200122" w:rsidP="00200122">
      <w:pPr>
        <w:pStyle w:val="ListParagraph"/>
        <w:numPr>
          <w:ilvl w:val="0"/>
          <w:numId w:val="10"/>
        </w:numPr>
        <w:rPr>
          <w:spacing w:val="2"/>
          <w:sz w:val="18"/>
          <w:szCs w:val="18"/>
          <w:u w:color="000000"/>
        </w:rPr>
      </w:pPr>
      <w:r w:rsidRPr="00200122">
        <w:rPr>
          <w:spacing w:val="2"/>
          <w:sz w:val="18"/>
          <w:szCs w:val="18"/>
          <w:u w:color="000000"/>
        </w:rPr>
        <w:t>Automated tasks using Grunt: minifying CSS, Handlebars.</w:t>
      </w:r>
    </w:p>
    <w:p w14:paraId="7CC0C21D" w14:textId="67F40C2E" w:rsidR="00200122" w:rsidRPr="00200122" w:rsidRDefault="00200122" w:rsidP="00200122">
      <w:pPr>
        <w:pStyle w:val="ListParagraph"/>
        <w:numPr>
          <w:ilvl w:val="0"/>
          <w:numId w:val="10"/>
        </w:numPr>
        <w:rPr>
          <w:spacing w:val="2"/>
          <w:sz w:val="18"/>
          <w:szCs w:val="18"/>
          <w:u w:color="000000"/>
        </w:rPr>
      </w:pPr>
      <w:r w:rsidRPr="00200122">
        <w:rPr>
          <w:spacing w:val="2"/>
          <w:sz w:val="18"/>
          <w:szCs w:val="18"/>
          <w:u w:color="000000"/>
        </w:rPr>
        <w:t>Moved website</w:t>
      </w:r>
      <w:r w:rsidR="00FE6A51">
        <w:rPr>
          <w:spacing w:val="2"/>
          <w:sz w:val="18"/>
          <w:szCs w:val="18"/>
          <w:u w:color="000000"/>
        </w:rPr>
        <w:t xml:space="preserve"> template</w:t>
      </w:r>
      <w:r w:rsidRPr="00200122">
        <w:rPr>
          <w:spacing w:val="2"/>
          <w:sz w:val="18"/>
          <w:szCs w:val="18"/>
          <w:u w:color="000000"/>
        </w:rPr>
        <w:t xml:space="preserve"> from Mustache.js to Handlebars.js.</w:t>
      </w:r>
    </w:p>
    <w:p w14:paraId="09E3C601" w14:textId="35DAC447" w:rsidR="00200122" w:rsidRPr="00200122" w:rsidRDefault="00200122" w:rsidP="00200122">
      <w:pPr>
        <w:pStyle w:val="ListParagraph"/>
        <w:numPr>
          <w:ilvl w:val="0"/>
          <w:numId w:val="10"/>
        </w:numPr>
        <w:rPr>
          <w:spacing w:val="2"/>
          <w:sz w:val="18"/>
          <w:szCs w:val="18"/>
          <w:u w:color="000000"/>
        </w:rPr>
      </w:pPr>
      <w:r w:rsidRPr="00200122">
        <w:rPr>
          <w:spacing w:val="2"/>
          <w:sz w:val="18"/>
          <w:szCs w:val="18"/>
          <w:u w:color="000000"/>
        </w:rPr>
        <w:t>Implemented file/image uploads using multer.</w:t>
      </w:r>
    </w:p>
    <w:p w14:paraId="022FC465" w14:textId="7C5DC9DE" w:rsidR="00200122" w:rsidRPr="00200122" w:rsidRDefault="00200122" w:rsidP="00200122">
      <w:pPr>
        <w:pStyle w:val="ListParagraph"/>
        <w:numPr>
          <w:ilvl w:val="0"/>
          <w:numId w:val="10"/>
        </w:numPr>
        <w:rPr>
          <w:spacing w:val="2"/>
          <w:sz w:val="18"/>
          <w:szCs w:val="18"/>
          <w:u w:color="000000"/>
        </w:rPr>
      </w:pPr>
      <w:r w:rsidRPr="00200122">
        <w:rPr>
          <w:spacing w:val="2"/>
          <w:sz w:val="18"/>
          <w:szCs w:val="18"/>
          <w:u w:color="000000"/>
        </w:rPr>
        <w:t xml:space="preserve">Created a schedule using npm-schedule for writing to Google sheet using Google API. </w:t>
      </w:r>
    </w:p>
    <w:p w14:paraId="4FA428B7" w14:textId="177A419F" w:rsidR="00200122" w:rsidRPr="00200122" w:rsidRDefault="00FE6A51" w:rsidP="00200122">
      <w:pPr>
        <w:pStyle w:val="ListParagraph"/>
        <w:numPr>
          <w:ilvl w:val="0"/>
          <w:numId w:val="10"/>
        </w:numPr>
        <w:rPr>
          <w:spacing w:val="2"/>
          <w:sz w:val="18"/>
          <w:szCs w:val="18"/>
          <w:u w:color="000000"/>
        </w:rPr>
      </w:pPr>
      <w:r>
        <w:rPr>
          <w:spacing w:val="2"/>
          <w:sz w:val="18"/>
          <w:szCs w:val="18"/>
          <w:u w:color="000000"/>
        </w:rPr>
        <w:t xml:space="preserve">Technology stack: </w:t>
      </w:r>
      <w:r w:rsidR="00200122" w:rsidRPr="00200122">
        <w:rPr>
          <w:spacing w:val="2"/>
          <w:sz w:val="18"/>
          <w:szCs w:val="18"/>
          <w:u w:color="000000"/>
        </w:rPr>
        <w:t xml:space="preserve"> Nodejs, JQuery, Express</w:t>
      </w:r>
      <w:r>
        <w:rPr>
          <w:spacing w:val="2"/>
          <w:sz w:val="18"/>
          <w:szCs w:val="18"/>
          <w:u w:color="000000"/>
        </w:rPr>
        <w:t>, Handlebars, Ajax, HTML/CSS</w:t>
      </w:r>
      <w:r w:rsidR="00200122" w:rsidRPr="00200122">
        <w:rPr>
          <w:spacing w:val="2"/>
          <w:sz w:val="18"/>
          <w:szCs w:val="18"/>
          <w:u w:color="000000"/>
        </w:rPr>
        <w:t>.</w:t>
      </w:r>
    </w:p>
    <w:p w14:paraId="45486C74" w14:textId="67BAC879" w:rsidR="0084594E" w:rsidRDefault="0084594E" w:rsidP="00200122">
      <w:pPr>
        <w:rPr>
          <w:b/>
          <w:spacing w:val="2"/>
          <w:sz w:val="18"/>
          <w:szCs w:val="18"/>
          <w:u w:val="single" w:color="000000"/>
        </w:rPr>
      </w:pPr>
      <w:r>
        <w:rPr>
          <w:b/>
          <w:spacing w:val="2"/>
          <w:sz w:val="18"/>
          <w:szCs w:val="18"/>
          <w:u w:val="single" w:color="000000"/>
        </w:rPr>
        <w:t>Amazon Web services, Seattle</w:t>
      </w:r>
    </w:p>
    <w:p w14:paraId="4939A151" w14:textId="59946B11" w:rsidR="0084594E" w:rsidRDefault="0084594E" w:rsidP="008300DD">
      <w:pPr>
        <w:rPr>
          <w:b/>
          <w:spacing w:val="2"/>
          <w:sz w:val="18"/>
          <w:szCs w:val="18"/>
          <w:u w:val="single" w:color="000000"/>
        </w:rPr>
      </w:pPr>
      <w:r>
        <w:rPr>
          <w:b/>
          <w:spacing w:val="2"/>
          <w:sz w:val="18"/>
          <w:szCs w:val="18"/>
          <w:u w:val="single" w:color="000000"/>
        </w:rPr>
        <w:t xml:space="preserve">Role: Software developer engineering intern </w:t>
      </w:r>
      <w:r w:rsidRPr="0084594E">
        <w:rPr>
          <w:b/>
          <w:spacing w:val="2"/>
          <w:sz w:val="18"/>
          <w:szCs w:val="18"/>
          <w:u w:color="000000"/>
        </w:rPr>
        <w:t xml:space="preserve">                                                                                                                     Jan 2016- May 2016</w:t>
      </w:r>
    </w:p>
    <w:p w14:paraId="4AFD8BA1" w14:textId="39752747" w:rsidR="0084594E" w:rsidRDefault="0084594E" w:rsidP="0084594E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84594E">
        <w:rPr>
          <w:sz w:val="18"/>
          <w:szCs w:val="18"/>
        </w:rPr>
        <w:t>Worked on supply chain to provide a system to dynamically provide user short-term credentials.</w:t>
      </w:r>
      <w:r>
        <w:rPr>
          <w:sz w:val="18"/>
          <w:szCs w:val="18"/>
        </w:rPr>
        <w:t xml:space="preserve"> </w:t>
      </w:r>
    </w:p>
    <w:p w14:paraId="48A01242" w14:textId="1B0F9512" w:rsidR="0084594E" w:rsidRPr="000E0EA2" w:rsidRDefault="0084594E" w:rsidP="0084594E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84594E">
        <w:rPr>
          <w:sz w:val="18"/>
          <w:szCs w:val="18"/>
        </w:rPr>
        <w:t>Implemented restful Web service and performed database operations.</w:t>
      </w:r>
    </w:p>
    <w:p w14:paraId="3FE94F9C" w14:textId="77777777" w:rsidR="0084594E" w:rsidRPr="000E0EA2" w:rsidRDefault="0084594E" w:rsidP="0084594E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0E0EA2">
        <w:rPr>
          <w:sz w:val="18"/>
          <w:szCs w:val="18"/>
        </w:rPr>
        <w:t xml:space="preserve">Worked on Ruby on rails to create rich interactive content using MVC. </w:t>
      </w:r>
    </w:p>
    <w:p w14:paraId="1CF8A0CB" w14:textId="3CC5B2E6" w:rsidR="00175B43" w:rsidRDefault="0084594E" w:rsidP="0084594E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>
        <w:rPr>
          <w:sz w:val="18"/>
          <w:szCs w:val="18"/>
        </w:rPr>
        <w:t xml:space="preserve">Integrated </w:t>
      </w:r>
      <w:r w:rsidR="00175B43">
        <w:rPr>
          <w:sz w:val="18"/>
          <w:szCs w:val="18"/>
        </w:rPr>
        <w:t>dynamo DB (</w:t>
      </w:r>
      <w:r>
        <w:rPr>
          <w:sz w:val="18"/>
          <w:szCs w:val="18"/>
        </w:rPr>
        <w:t xml:space="preserve">Cassandra) </w:t>
      </w:r>
      <w:r w:rsidR="00175B43">
        <w:rPr>
          <w:sz w:val="18"/>
          <w:szCs w:val="18"/>
        </w:rPr>
        <w:t>with java web service for large datasets.</w:t>
      </w:r>
      <w:r>
        <w:rPr>
          <w:sz w:val="18"/>
          <w:szCs w:val="18"/>
        </w:rPr>
        <w:t xml:space="preserve"> </w:t>
      </w:r>
    </w:p>
    <w:p w14:paraId="749FE125" w14:textId="1854DAC8" w:rsidR="0084594E" w:rsidRPr="000E0EA2" w:rsidRDefault="00175B43" w:rsidP="0084594E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175B43">
        <w:rPr>
          <w:sz w:val="18"/>
          <w:szCs w:val="18"/>
        </w:rPr>
        <w:t>Gained working experience on boo</w:t>
      </w:r>
      <w:r>
        <w:rPr>
          <w:sz w:val="18"/>
          <w:szCs w:val="18"/>
        </w:rPr>
        <w:t xml:space="preserve">tstrap, HTML, restful API, Java, </w:t>
      </w:r>
      <w:r w:rsidRPr="00175B43">
        <w:rPr>
          <w:sz w:val="18"/>
          <w:szCs w:val="18"/>
        </w:rPr>
        <w:t>Databases/SQL</w:t>
      </w:r>
      <w:r>
        <w:rPr>
          <w:sz w:val="18"/>
          <w:szCs w:val="18"/>
        </w:rPr>
        <w:t>, DB2</w:t>
      </w:r>
      <w:r w:rsidRPr="00175B43">
        <w:rPr>
          <w:sz w:val="18"/>
          <w:szCs w:val="18"/>
        </w:rPr>
        <w:t>, Web Services, TDD/JUnit, RHEL5, Git-farm, Git, Shell.</w:t>
      </w:r>
      <w:r w:rsidR="0084594E">
        <w:rPr>
          <w:sz w:val="18"/>
          <w:szCs w:val="18"/>
        </w:rPr>
        <w:t xml:space="preserve"> </w:t>
      </w:r>
    </w:p>
    <w:p w14:paraId="2E5E8208" w14:textId="28AB7B7D" w:rsidR="008300DD" w:rsidRPr="000E0EA2" w:rsidRDefault="008300DD" w:rsidP="008300DD">
      <w:pPr>
        <w:rPr>
          <w:sz w:val="18"/>
          <w:szCs w:val="18"/>
        </w:rPr>
      </w:pPr>
      <w:r w:rsidRPr="000E0EA2">
        <w:rPr>
          <w:b/>
          <w:spacing w:val="2"/>
          <w:sz w:val="18"/>
          <w:szCs w:val="18"/>
          <w:u w:val="single" w:color="000000"/>
        </w:rPr>
        <w:t>California State University, Fullerton</w:t>
      </w:r>
      <w:r w:rsidR="00B903A0" w:rsidRPr="000E0EA2">
        <w:rPr>
          <w:b/>
          <w:sz w:val="18"/>
          <w:szCs w:val="18"/>
        </w:rPr>
        <w:t xml:space="preserve">    </w:t>
      </w:r>
      <w:r w:rsidRPr="000E0EA2">
        <w:rPr>
          <w:b/>
          <w:sz w:val="18"/>
          <w:szCs w:val="18"/>
        </w:rPr>
        <w:t xml:space="preserve">                                                                                                              </w:t>
      </w:r>
      <w:r w:rsidRPr="000E0EA2">
        <w:rPr>
          <w:b/>
          <w:spacing w:val="39"/>
          <w:sz w:val="18"/>
          <w:szCs w:val="18"/>
        </w:rPr>
        <w:t xml:space="preserve"> </w:t>
      </w:r>
      <w:r w:rsidR="00BB01F1" w:rsidRPr="000E0EA2">
        <w:rPr>
          <w:b/>
          <w:spacing w:val="39"/>
          <w:sz w:val="18"/>
          <w:szCs w:val="18"/>
        </w:rPr>
        <w:t xml:space="preserve"> </w:t>
      </w:r>
      <w:r w:rsidR="000E0EA2">
        <w:rPr>
          <w:b/>
          <w:spacing w:val="39"/>
          <w:sz w:val="18"/>
          <w:szCs w:val="18"/>
        </w:rPr>
        <w:t xml:space="preserve">         </w:t>
      </w:r>
      <w:r w:rsidRPr="000E0EA2">
        <w:rPr>
          <w:b/>
          <w:spacing w:val="3"/>
          <w:sz w:val="18"/>
          <w:szCs w:val="18"/>
        </w:rPr>
        <w:t>Oct</w:t>
      </w:r>
      <w:r w:rsidRPr="000E0EA2">
        <w:rPr>
          <w:b/>
          <w:spacing w:val="15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</w:rPr>
        <w:t>201</w:t>
      </w:r>
      <w:r w:rsidRPr="000E0EA2">
        <w:rPr>
          <w:b/>
          <w:sz w:val="18"/>
          <w:szCs w:val="18"/>
        </w:rPr>
        <w:t>5</w:t>
      </w:r>
      <w:r w:rsidRPr="000E0EA2">
        <w:rPr>
          <w:b/>
          <w:spacing w:val="15"/>
          <w:sz w:val="18"/>
          <w:szCs w:val="18"/>
        </w:rPr>
        <w:t xml:space="preserve"> </w:t>
      </w:r>
      <w:r w:rsidR="00C25B06" w:rsidRPr="000E0EA2">
        <w:rPr>
          <w:b/>
          <w:sz w:val="18"/>
          <w:szCs w:val="18"/>
        </w:rPr>
        <w:t xml:space="preserve">- </w:t>
      </w:r>
      <w:r w:rsidRPr="000E0EA2">
        <w:rPr>
          <w:b/>
          <w:spacing w:val="2"/>
          <w:w w:val="103"/>
          <w:sz w:val="18"/>
          <w:szCs w:val="18"/>
        </w:rPr>
        <w:t>Dec 2015</w:t>
      </w:r>
    </w:p>
    <w:p w14:paraId="7AAF2EC4" w14:textId="6ADF134F" w:rsidR="008300DD" w:rsidRPr="000E0EA2" w:rsidRDefault="00B903A0" w:rsidP="00B903A0">
      <w:pPr>
        <w:spacing w:before="12"/>
        <w:rPr>
          <w:sz w:val="18"/>
          <w:szCs w:val="18"/>
          <w:u w:val="single"/>
        </w:rPr>
      </w:pPr>
      <w:r w:rsidRPr="000E0EA2">
        <w:rPr>
          <w:b/>
          <w:spacing w:val="2"/>
          <w:sz w:val="18"/>
          <w:szCs w:val="18"/>
        </w:rPr>
        <w:t xml:space="preserve"> </w:t>
      </w:r>
      <w:r w:rsidRPr="000E0EA2">
        <w:rPr>
          <w:b/>
          <w:spacing w:val="2"/>
          <w:sz w:val="18"/>
          <w:szCs w:val="18"/>
          <w:u w:val="single"/>
        </w:rPr>
        <w:t>Ro</w:t>
      </w:r>
      <w:r w:rsidRPr="000E0EA2">
        <w:rPr>
          <w:b/>
          <w:spacing w:val="1"/>
          <w:sz w:val="18"/>
          <w:szCs w:val="18"/>
          <w:u w:val="single"/>
        </w:rPr>
        <w:t>l</w:t>
      </w:r>
      <w:r w:rsidRPr="000E0EA2">
        <w:rPr>
          <w:b/>
          <w:sz w:val="18"/>
          <w:szCs w:val="18"/>
          <w:u w:val="single"/>
        </w:rPr>
        <w:t>e</w:t>
      </w:r>
      <w:r w:rsidRPr="000E0EA2">
        <w:rPr>
          <w:b/>
          <w:spacing w:val="15"/>
          <w:sz w:val="18"/>
          <w:szCs w:val="18"/>
          <w:u w:val="single"/>
        </w:rPr>
        <w:t>:</w:t>
      </w:r>
      <w:r w:rsidR="008300DD" w:rsidRPr="000E0EA2">
        <w:rPr>
          <w:b/>
          <w:spacing w:val="6"/>
          <w:sz w:val="18"/>
          <w:szCs w:val="18"/>
          <w:u w:val="single"/>
        </w:rPr>
        <w:t xml:space="preserve"> </w:t>
      </w:r>
      <w:r w:rsidR="008300DD" w:rsidRPr="000E0EA2">
        <w:rPr>
          <w:b/>
          <w:spacing w:val="2"/>
          <w:sz w:val="18"/>
          <w:szCs w:val="18"/>
          <w:u w:val="single"/>
        </w:rPr>
        <w:t>Web Software Developer</w:t>
      </w:r>
    </w:p>
    <w:p w14:paraId="3B5EE50A" w14:textId="77777777" w:rsidR="00B903A0" w:rsidRPr="000E0EA2" w:rsidRDefault="00B903A0" w:rsidP="00B903A0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0E0EA2">
        <w:rPr>
          <w:sz w:val="18"/>
          <w:szCs w:val="18"/>
        </w:rPr>
        <w:t xml:space="preserve">Good hands on experience on server side programming skills in Java (apache tomcat). </w:t>
      </w:r>
    </w:p>
    <w:p w14:paraId="1532B742" w14:textId="2EBE367A" w:rsidR="00B903A0" w:rsidRPr="000E0EA2" w:rsidRDefault="00B903A0" w:rsidP="00B903A0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0E0EA2">
        <w:rPr>
          <w:sz w:val="18"/>
          <w:szCs w:val="18"/>
        </w:rPr>
        <w:t xml:space="preserve">Developed </w:t>
      </w:r>
      <w:r w:rsidR="005C00E2" w:rsidRPr="000E0EA2">
        <w:rPr>
          <w:sz w:val="18"/>
          <w:szCs w:val="18"/>
        </w:rPr>
        <w:t xml:space="preserve">WordPress </w:t>
      </w:r>
      <w:r w:rsidRPr="000E0EA2">
        <w:rPr>
          <w:sz w:val="18"/>
          <w:szCs w:val="18"/>
        </w:rPr>
        <w:t>website using frontend HTM</w:t>
      </w:r>
      <w:r w:rsidR="000D49EF">
        <w:rPr>
          <w:sz w:val="18"/>
          <w:szCs w:val="18"/>
        </w:rPr>
        <w:t>L, CSS, JavaScripts</w:t>
      </w:r>
      <w:r w:rsidR="00ED0ABE" w:rsidRPr="000E0EA2">
        <w:rPr>
          <w:sz w:val="18"/>
          <w:szCs w:val="18"/>
        </w:rPr>
        <w:t>.</w:t>
      </w:r>
      <w:r w:rsidRPr="000E0EA2">
        <w:rPr>
          <w:sz w:val="18"/>
          <w:szCs w:val="18"/>
        </w:rPr>
        <w:t xml:space="preserve"> </w:t>
      </w:r>
    </w:p>
    <w:p w14:paraId="6B31033E" w14:textId="796D6BDD" w:rsidR="00B903A0" w:rsidRPr="000E0EA2" w:rsidRDefault="00ED0ABE" w:rsidP="00B903A0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0E0EA2">
        <w:rPr>
          <w:sz w:val="18"/>
          <w:szCs w:val="18"/>
        </w:rPr>
        <w:t xml:space="preserve">Worked on Ruby on </w:t>
      </w:r>
      <w:r w:rsidR="00D12672" w:rsidRPr="000E0EA2">
        <w:rPr>
          <w:sz w:val="18"/>
          <w:szCs w:val="18"/>
        </w:rPr>
        <w:t>rails to</w:t>
      </w:r>
      <w:r w:rsidR="00B903A0" w:rsidRPr="000E0EA2">
        <w:rPr>
          <w:sz w:val="18"/>
          <w:szCs w:val="18"/>
        </w:rPr>
        <w:t xml:space="preserve"> create rich interactive content</w:t>
      </w:r>
      <w:r w:rsidR="00F10C29" w:rsidRPr="000E0EA2">
        <w:rPr>
          <w:sz w:val="18"/>
          <w:szCs w:val="18"/>
        </w:rPr>
        <w:t xml:space="preserve"> using MVC</w:t>
      </w:r>
      <w:r w:rsidR="00B903A0" w:rsidRPr="000E0EA2">
        <w:rPr>
          <w:sz w:val="18"/>
          <w:szCs w:val="18"/>
        </w:rPr>
        <w:t xml:space="preserve">. </w:t>
      </w:r>
    </w:p>
    <w:p w14:paraId="6D65017F" w14:textId="02207498" w:rsidR="00B903A0" w:rsidRPr="000E0EA2" w:rsidRDefault="00B903A0" w:rsidP="00B903A0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0E0EA2">
        <w:rPr>
          <w:sz w:val="18"/>
          <w:szCs w:val="18"/>
        </w:rPr>
        <w:t xml:space="preserve">Integrated </w:t>
      </w:r>
      <w:r w:rsidR="003A700D" w:rsidRPr="000E0EA2">
        <w:rPr>
          <w:sz w:val="18"/>
          <w:szCs w:val="18"/>
        </w:rPr>
        <w:t>java server</w:t>
      </w:r>
      <w:r w:rsidRPr="000E0EA2">
        <w:rPr>
          <w:sz w:val="18"/>
          <w:szCs w:val="18"/>
        </w:rPr>
        <w:t xml:space="preserve"> to produce dynamic pages. </w:t>
      </w:r>
    </w:p>
    <w:p w14:paraId="73A08644" w14:textId="28AA3B8D" w:rsidR="005C00E2" w:rsidRPr="000E0EA2" w:rsidRDefault="005C00E2" w:rsidP="00B903A0">
      <w:pPr>
        <w:pStyle w:val="ListParagraph"/>
        <w:numPr>
          <w:ilvl w:val="0"/>
          <w:numId w:val="3"/>
        </w:numPr>
        <w:spacing w:before="12"/>
        <w:rPr>
          <w:sz w:val="18"/>
          <w:szCs w:val="18"/>
        </w:rPr>
      </w:pPr>
      <w:r w:rsidRPr="000E0EA2">
        <w:rPr>
          <w:sz w:val="18"/>
          <w:szCs w:val="18"/>
        </w:rPr>
        <w:t xml:space="preserve">Managed Go-daddy domains and hosting accounts. </w:t>
      </w:r>
    </w:p>
    <w:p w14:paraId="1CE77E49" w14:textId="55AD326A" w:rsidR="00C25B06" w:rsidRPr="000E0EA2" w:rsidRDefault="00C25B06">
      <w:pPr>
        <w:spacing w:before="3"/>
        <w:ind w:left="107"/>
        <w:rPr>
          <w:b/>
          <w:spacing w:val="2"/>
          <w:sz w:val="18"/>
          <w:szCs w:val="18"/>
          <w:u w:val="single" w:color="000000"/>
        </w:rPr>
      </w:pPr>
      <w:r w:rsidRPr="000E0EA2">
        <w:rPr>
          <w:b/>
          <w:spacing w:val="2"/>
          <w:sz w:val="18"/>
          <w:szCs w:val="18"/>
          <w:u w:val="single" w:color="000000"/>
        </w:rPr>
        <w:t>I-Catch Marketing, San Diego</w:t>
      </w:r>
      <w:r w:rsidRPr="000E0EA2">
        <w:rPr>
          <w:b/>
          <w:spacing w:val="2"/>
          <w:sz w:val="18"/>
          <w:szCs w:val="18"/>
          <w:u w:color="000000"/>
        </w:rPr>
        <w:t xml:space="preserve">                                                                                                                               </w:t>
      </w:r>
      <w:r w:rsidR="000E0EA2">
        <w:rPr>
          <w:b/>
          <w:spacing w:val="2"/>
          <w:sz w:val="18"/>
          <w:szCs w:val="18"/>
          <w:u w:color="000000"/>
        </w:rPr>
        <w:t xml:space="preserve">           </w:t>
      </w:r>
      <w:r w:rsidRPr="000E0EA2">
        <w:rPr>
          <w:b/>
          <w:spacing w:val="2"/>
          <w:sz w:val="18"/>
          <w:szCs w:val="18"/>
          <w:u w:color="000000"/>
        </w:rPr>
        <w:t xml:space="preserve">July 2015 </w:t>
      </w:r>
      <w:r w:rsidR="00C93BCA" w:rsidRPr="000E0EA2">
        <w:rPr>
          <w:b/>
          <w:spacing w:val="2"/>
          <w:sz w:val="18"/>
          <w:szCs w:val="18"/>
          <w:u w:color="000000"/>
        </w:rPr>
        <w:t>–</w:t>
      </w:r>
      <w:r w:rsidRPr="000E0EA2">
        <w:rPr>
          <w:b/>
          <w:spacing w:val="2"/>
          <w:sz w:val="18"/>
          <w:szCs w:val="18"/>
          <w:u w:color="000000"/>
        </w:rPr>
        <w:t xml:space="preserve"> Oct</w:t>
      </w:r>
      <w:r w:rsidR="00C93BCA" w:rsidRPr="000E0EA2">
        <w:rPr>
          <w:b/>
          <w:spacing w:val="2"/>
          <w:sz w:val="18"/>
          <w:szCs w:val="18"/>
          <w:u w:color="000000"/>
        </w:rPr>
        <w:t xml:space="preserve"> </w:t>
      </w:r>
      <w:r w:rsidRPr="000E0EA2">
        <w:rPr>
          <w:b/>
          <w:spacing w:val="2"/>
          <w:sz w:val="18"/>
          <w:szCs w:val="18"/>
          <w:u w:color="000000"/>
        </w:rPr>
        <w:t>2015</w:t>
      </w:r>
    </w:p>
    <w:p w14:paraId="1341509A" w14:textId="44C15763" w:rsidR="00C25B06" w:rsidRPr="000E0EA2" w:rsidRDefault="00C25B06">
      <w:pPr>
        <w:spacing w:before="3"/>
        <w:ind w:left="107"/>
        <w:rPr>
          <w:b/>
          <w:spacing w:val="2"/>
          <w:sz w:val="18"/>
          <w:szCs w:val="18"/>
          <w:u w:val="single" w:color="000000"/>
        </w:rPr>
      </w:pPr>
      <w:r w:rsidRPr="000E0EA2">
        <w:rPr>
          <w:b/>
          <w:spacing w:val="2"/>
          <w:sz w:val="18"/>
          <w:szCs w:val="18"/>
          <w:u w:val="single" w:color="000000"/>
        </w:rPr>
        <w:t>Role: WordPress</w:t>
      </w:r>
      <w:r w:rsidR="002D2CDB" w:rsidRPr="000E0EA2">
        <w:rPr>
          <w:b/>
          <w:spacing w:val="2"/>
          <w:sz w:val="18"/>
          <w:szCs w:val="18"/>
          <w:u w:val="single" w:color="000000"/>
        </w:rPr>
        <w:t xml:space="preserve"> D</w:t>
      </w:r>
      <w:r w:rsidRPr="000E0EA2">
        <w:rPr>
          <w:b/>
          <w:spacing w:val="2"/>
          <w:sz w:val="18"/>
          <w:szCs w:val="18"/>
          <w:u w:val="single" w:color="000000"/>
        </w:rPr>
        <w:t>eveloper /Seo</w:t>
      </w:r>
    </w:p>
    <w:p w14:paraId="12CECD2D" w14:textId="6B86EDE4" w:rsidR="00C25B06" w:rsidRPr="000E0EA2" w:rsidRDefault="006C47F1" w:rsidP="00C25B06">
      <w:pPr>
        <w:pStyle w:val="ListParagraph"/>
        <w:numPr>
          <w:ilvl w:val="0"/>
          <w:numId w:val="6"/>
        </w:numPr>
        <w:spacing w:before="3"/>
        <w:rPr>
          <w:spacing w:val="2"/>
          <w:sz w:val="18"/>
          <w:szCs w:val="18"/>
        </w:rPr>
      </w:pPr>
      <w:r>
        <w:rPr>
          <w:spacing w:val="2"/>
          <w:sz w:val="18"/>
          <w:szCs w:val="18"/>
        </w:rPr>
        <w:t>Improved Page speed by 50% and improved website on-page google ranking significantly.</w:t>
      </w:r>
    </w:p>
    <w:p w14:paraId="00F70353" w14:textId="75426713" w:rsidR="00C25B06" w:rsidRPr="000E0EA2" w:rsidRDefault="00C25B06" w:rsidP="00C25B06">
      <w:pPr>
        <w:pStyle w:val="ListParagraph"/>
        <w:numPr>
          <w:ilvl w:val="0"/>
          <w:numId w:val="6"/>
        </w:numPr>
        <w:spacing w:before="3"/>
        <w:rPr>
          <w:spacing w:val="2"/>
          <w:sz w:val="18"/>
          <w:szCs w:val="18"/>
        </w:rPr>
      </w:pPr>
      <w:r w:rsidRPr="000E0EA2">
        <w:rPr>
          <w:spacing w:val="2"/>
          <w:sz w:val="18"/>
          <w:szCs w:val="18"/>
        </w:rPr>
        <w:t>Setup and analyzed Google analytics and Webmaster tools</w:t>
      </w:r>
      <w:r w:rsidR="006C47F1">
        <w:rPr>
          <w:spacing w:val="2"/>
          <w:sz w:val="18"/>
          <w:szCs w:val="18"/>
        </w:rPr>
        <w:t xml:space="preserve"> for organic search rankings</w:t>
      </w:r>
      <w:r w:rsidRPr="000E0EA2">
        <w:rPr>
          <w:spacing w:val="2"/>
          <w:sz w:val="18"/>
          <w:szCs w:val="18"/>
        </w:rPr>
        <w:t>.</w:t>
      </w:r>
    </w:p>
    <w:p w14:paraId="1F4743EC" w14:textId="74FACF29" w:rsidR="00C25B06" w:rsidRPr="000E0EA2" w:rsidRDefault="00C25B06" w:rsidP="00C25B06">
      <w:pPr>
        <w:pStyle w:val="ListParagraph"/>
        <w:numPr>
          <w:ilvl w:val="0"/>
          <w:numId w:val="6"/>
        </w:numPr>
        <w:spacing w:before="3"/>
        <w:rPr>
          <w:spacing w:val="2"/>
          <w:sz w:val="18"/>
          <w:szCs w:val="18"/>
        </w:rPr>
      </w:pPr>
      <w:r w:rsidRPr="000E0EA2">
        <w:rPr>
          <w:spacing w:val="2"/>
          <w:sz w:val="18"/>
          <w:szCs w:val="18"/>
        </w:rPr>
        <w:t>Created XML Sitemap and submitted on google and yahoo search engines.</w:t>
      </w:r>
    </w:p>
    <w:p w14:paraId="0F2321EF" w14:textId="6D60E11E" w:rsidR="00F7601C" w:rsidRPr="000E0EA2" w:rsidRDefault="000E0EA2" w:rsidP="000E0EA2">
      <w:pPr>
        <w:tabs>
          <w:tab w:val="left" w:pos="10520"/>
        </w:tabs>
        <w:rPr>
          <w:sz w:val="18"/>
          <w:szCs w:val="18"/>
        </w:rPr>
      </w:pPr>
      <w:r>
        <w:rPr>
          <w:b/>
          <w:sz w:val="18"/>
          <w:szCs w:val="18"/>
          <w:u w:val="single" w:color="000000"/>
        </w:rPr>
        <w:t>Academic Projects</w:t>
      </w:r>
      <w:r w:rsidRPr="000E0EA2">
        <w:rPr>
          <w:b/>
          <w:sz w:val="18"/>
          <w:szCs w:val="18"/>
          <w:u w:val="single" w:color="000000"/>
        </w:rPr>
        <w:t>:</w:t>
      </w:r>
      <w:r w:rsidRPr="000E0EA2">
        <w:rPr>
          <w:b/>
          <w:sz w:val="18"/>
          <w:szCs w:val="18"/>
          <w:u w:val="single" w:color="000000"/>
        </w:rPr>
        <w:tab/>
      </w:r>
      <w:r>
        <w:rPr>
          <w:b/>
          <w:sz w:val="18"/>
          <w:szCs w:val="18"/>
        </w:rPr>
        <w:t xml:space="preserve"> </w:t>
      </w:r>
    </w:p>
    <w:p w14:paraId="17502FD2" w14:textId="7E7CA500" w:rsidR="00E87AF8" w:rsidRPr="000E0EA2" w:rsidRDefault="0079600E">
      <w:pPr>
        <w:tabs>
          <w:tab w:val="left" w:pos="10520"/>
        </w:tabs>
        <w:ind w:left="107"/>
        <w:rPr>
          <w:b/>
          <w:spacing w:val="2"/>
          <w:sz w:val="18"/>
          <w:szCs w:val="18"/>
        </w:rPr>
      </w:pPr>
      <w:r w:rsidRPr="000E0EA2">
        <w:rPr>
          <w:b/>
          <w:spacing w:val="2"/>
          <w:sz w:val="18"/>
          <w:szCs w:val="18"/>
          <w:u w:val="single"/>
        </w:rPr>
        <w:t>Movie Rating and Recommendation System</w:t>
      </w:r>
      <w:r w:rsidRPr="000E0EA2">
        <w:rPr>
          <w:b/>
          <w:spacing w:val="2"/>
          <w:sz w:val="18"/>
          <w:szCs w:val="18"/>
        </w:rPr>
        <w:t xml:space="preserve">   </w:t>
      </w:r>
      <w:r w:rsidR="00C30B31" w:rsidRPr="000E0EA2">
        <w:rPr>
          <w:b/>
          <w:spacing w:val="2"/>
          <w:sz w:val="18"/>
          <w:szCs w:val="18"/>
        </w:rPr>
        <w:t xml:space="preserve">                                                                                                                </w:t>
      </w:r>
    </w:p>
    <w:p w14:paraId="7F1F022B" w14:textId="786AABF6" w:rsidR="00082690" w:rsidRPr="000E0EA2" w:rsidRDefault="00175B43" w:rsidP="00082690">
      <w:pPr>
        <w:pStyle w:val="ListParagraph"/>
        <w:numPr>
          <w:ilvl w:val="0"/>
          <w:numId w:val="2"/>
        </w:numPr>
        <w:tabs>
          <w:tab w:val="left" w:pos="10520"/>
        </w:tabs>
        <w:rPr>
          <w:spacing w:val="2"/>
          <w:sz w:val="18"/>
          <w:szCs w:val="18"/>
        </w:rPr>
      </w:pPr>
      <w:r>
        <w:rPr>
          <w:spacing w:val="2"/>
          <w:sz w:val="18"/>
          <w:szCs w:val="18"/>
        </w:rPr>
        <w:t xml:space="preserve">Made queries on Cassandra 10 million </w:t>
      </w:r>
      <w:r w:rsidR="00082690" w:rsidRPr="000E0EA2">
        <w:rPr>
          <w:spacing w:val="2"/>
          <w:sz w:val="18"/>
          <w:szCs w:val="18"/>
        </w:rPr>
        <w:t>dataset</w:t>
      </w:r>
      <w:r>
        <w:rPr>
          <w:spacing w:val="2"/>
          <w:sz w:val="18"/>
          <w:szCs w:val="18"/>
        </w:rPr>
        <w:t xml:space="preserve"> using sparkSQL</w:t>
      </w:r>
      <w:r w:rsidR="00082690" w:rsidRPr="000E0EA2">
        <w:rPr>
          <w:spacing w:val="2"/>
          <w:sz w:val="18"/>
          <w:szCs w:val="18"/>
        </w:rPr>
        <w:t>.</w:t>
      </w:r>
    </w:p>
    <w:p w14:paraId="160D772B" w14:textId="40DB8CF0" w:rsidR="00082690" w:rsidRPr="000E0EA2" w:rsidRDefault="00082690" w:rsidP="00082690">
      <w:pPr>
        <w:pStyle w:val="ListParagraph"/>
        <w:numPr>
          <w:ilvl w:val="0"/>
          <w:numId w:val="2"/>
        </w:numPr>
        <w:tabs>
          <w:tab w:val="left" w:pos="10520"/>
        </w:tabs>
        <w:rPr>
          <w:spacing w:val="2"/>
          <w:sz w:val="18"/>
          <w:szCs w:val="18"/>
        </w:rPr>
      </w:pPr>
      <w:r w:rsidRPr="000E0EA2">
        <w:rPr>
          <w:spacing w:val="2"/>
          <w:sz w:val="18"/>
          <w:szCs w:val="18"/>
        </w:rPr>
        <w:t>Designed a recommendation model using Hiv</w:t>
      </w:r>
      <w:r w:rsidR="001659A5">
        <w:rPr>
          <w:spacing w:val="2"/>
          <w:sz w:val="18"/>
          <w:szCs w:val="18"/>
        </w:rPr>
        <w:t>e, HDFS, Java Spark,</w:t>
      </w:r>
      <w:r w:rsidR="00175B43">
        <w:rPr>
          <w:spacing w:val="2"/>
          <w:sz w:val="18"/>
          <w:szCs w:val="18"/>
        </w:rPr>
        <w:t xml:space="preserve"> Cassandra, </w:t>
      </w:r>
      <w:r w:rsidR="00175B43" w:rsidRPr="00175B43">
        <w:rPr>
          <w:spacing w:val="2"/>
          <w:sz w:val="18"/>
          <w:szCs w:val="18"/>
        </w:rPr>
        <w:t>Spark-hive-thrift server.</w:t>
      </w:r>
      <w:r w:rsidR="00175B43">
        <w:rPr>
          <w:spacing w:val="2"/>
          <w:sz w:val="18"/>
          <w:szCs w:val="18"/>
        </w:rPr>
        <w:t xml:space="preserve"> </w:t>
      </w:r>
    </w:p>
    <w:p w14:paraId="0BA7ED77" w14:textId="0A036D30" w:rsidR="0079600E" w:rsidRPr="000E0EA2" w:rsidRDefault="0079600E" w:rsidP="0079600E">
      <w:pPr>
        <w:tabs>
          <w:tab w:val="left" w:pos="10520"/>
        </w:tabs>
        <w:rPr>
          <w:b/>
          <w:spacing w:val="2"/>
          <w:sz w:val="18"/>
          <w:szCs w:val="18"/>
          <w:u w:val="single"/>
        </w:rPr>
      </w:pPr>
      <w:r w:rsidRPr="000E0EA2">
        <w:rPr>
          <w:spacing w:val="2"/>
          <w:sz w:val="18"/>
          <w:szCs w:val="18"/>
        </w:rPr>
        <w:t xml:space="preserve">  </w:t>
      </w:r>
      <w:r w:rsidRPr="000E0EA2">
        <w:rPr>
          <w:b/>
          <w:spacing w:val="2"/>
          <w:sz w:val="18"/>
          <w:szCs w:val="18"/>
          <w:u w:val="single"/>
        </w:rPr>
        <w:t>Research Project- Artificial Neural Network</w:t>
      </w:r>
    </w:p>
    <w:p w14:paraId="22A41323" w14:textId="097709CF" w:rsidR="00F7601C" w:rsidRPr="000E0EA2" w:rsidRDefault="0079600E" w:rsidP="00F77243">
      <w:pPr>
        <w:pStyle w:val="ListParagraph"/>
        <w:numPr>
          <w:ilvl w:val="0"/>
          <w:numId w:val="4"/>
        </w:numPr>
        <w:tabs>
          <w:tab w:val="left" w:pos="10520"/>
        </w:tabs>
        <w:rPr>
          <w:spacing w:val="2"/>
          <w:sz w:val="18"/>
          <w:szCs w:val="18"/>
        </w:rPr>
      </w:pPr>
      <w:r w:rsidRPr="000E0EA2">
        <w:rPr>
          <w:spacing w:val="2"/>
          <w:sz w:val="18"/>
          <w:szCs w:val="18"/>
        </w:rPr>
        <w:t xml:space="preserve">Implemented the </w:t>
      </w:r>
      <w:r w:rsidR="00573034" w:rsidRPr="000E0EA2">
        <w:rPr>
          <w:spacing w:val="2"/>
          <w:sz w:val="18"/>
          <w:szCs w:val="18"/>
        </w:rPr>
        <w:t>Backpropagation</w:t>
      </w:r>
      <w:r w:rsidRPr="000E0EA2">
        <w:rPr>
          <w:spacing w:val="2"/>
          <w:sz w:val="18"/>
          <w:szCs w:val="18"/>
        </w:rPr>
        <w:t xml:space="preserve"> Algorithm using a Single Layer Feed Forward Neural Network. Streamlined the evaluation of the problem of distinguishing a Male and Female crab using the </w:t>
      </w:r>
      <w:r w:rsidR="00573034" w:rsidRPr="000E0EA2">
        <w:rPr>
          <w:spacing w:val="2"/>
          <w:sz w:val="18"/>
          <w:szCs w:val="18"/>
        </w:rPr>
        <w:t>Backpropagation</w:t>
      </w:r>
      <w:r w:rsidRPr="000E0EA2">
        <w:rPr>
          <w:spacing w:val="2"/>
          <w:sz w:val="18"/>
          <w:szCs w:val="18"/>
        </w:rPr>
        <w:t xml:space="preserve"> algorithm. Designed a neural network based on </w:t>
      </w:r>
      <w:r w:rsidR="00573034" w:rsidRPr="000E0EA2">
        <w:rPr>
          <w:spacing w:val="2"/>
          <w:sz w:val="18"/>
          <w:szCs w:val="18"/>
        </w:rPr>
        <w:t>Backpropagation</w:t>
      </w:r>
      <w:r w:rsidRPr="000E0EA2">
        <w:rPr>
          <w:spacing w:val="2"/>
          <w:sz w:val="18"/>
          <w:szCs w:val="18"/>
        </w:rPr>
        <w:t xml:space="preserve"> algorithm to separate different fruits based on their feature, size, texture using MATLAB.</w:t>
      </w:r>
    </w:p>
    <w:p w14:paraId="1E38B138" w14:textId="01E497B5" w:rsidR="00F77243" w:rsidRPr="000E0EA2" w:rsidRDefault="00F77243" w:rsidP="00F77243">
      <w:pPr>
        <w:tabs>
          <w:tab w:val="left" w:pos="10520"/>
        </w:tabs>
        <w:rPr>
          <w:b/>
          <w:spacing w:val="2"/>
          <w:sz w:val="18"/>
          <w:szCs w:val="18"/>
          <w:u w:val="single"/>
        </w:rPr>
      </w:pPr>
      <w:r w:rsidRPr="000E0EA2">
        <w:rPr>
          <w:spacing w:val="2"/>
          <w:sz w:val="18"/>
          <w:szCs w:val="18"/>
        </w:rPr>
        <w:t xml:space="preserve">  </w:t>
      </w:r>
      <w:r w:rsidRPr="000E0EA2">
        <w:rPr>
          <w:b/>
          <w:spacing w:val="2"/>
          <w:sz w:val="18"/>
          <w:szCs w:val="18"/>
          <w:u w:val="single"/>
        </w:rPr>
        <w:t>Website Design: Le Delice</w:t>
      </w:r>
    </w:p>
    <w:p w14:paraId="623A623E" w14:textId="6AB86911" w:rsidR="00F77243" w:rsidRPr="000E0EA2" w:rsidRDefault="00F77243" w:rsidP="00F77243">
      <w:pPr>
        <w:pStyle w:val="ListParagraph"/>
        <w:numPr>
          <w:ilvl w:val="0"/>
          <w:numId w:val="4"/>
        </w:numPr>
        <w:tabs>
          <w:tab w:val="left" w:pos="10520"/>
        </w:tabs>
        <w:rPr>
          <w:spacing w:val="2"/>
          <w:sz w:val="18"/>
          <w:szCs w:val="18"/>
        </w:rPr>
      </w:pPr>
      <w:r w:rsidRPr="000E0EA2">
        <w:rPr>
          <w:spacing w:val="2"/>
          <w:sz w:val="18"/>
          <w:szCs w:val="18"/>
        </w:rPr>
        <w:t>Designed a website for a startup company Le Delice based in Delhi, India. As a lead</w:t>
      </w:r>
      <w:r w:rsidR="00BF442C" w:rsidRPr="000E0EA2">
        <w:rPr>
          <w:spacing w:val="2"/>
          <w:sz w:val="18"/>
          <w:szCs w:val="18"/>
        </w:rPr>
        <w:t xml:space="preserve"> Developer for the website</w:t>
      </w:r>
      <w:r w:rsidRPr="000E0EA2">
        <w:rPr>
          <w:spacing w:val="2"/>
          <w:sz w:val="18"/>
          <w:szCs w:val="18"/>
        </w:rPr>
        <w:t xml:space="preserve"> designed the site usi</w:t>
      </w:r>
      <w:r w:rsidR="00781026" w:rsidRPr="000E0EA2">
        <w:rPr>
          <w:spacing w:val="2"/>
          <w:sz w:val="18"/>
          <w:szCs w:val="18"/>
        </w:rPr>
        <w:t>ng WordPress, HTML5, CSS3</w:t>
      </w:r>
      <w:r w:rsidR="00ED0ABE" w:rsidRPr="000E0EA2">
        <w:rPr>
          <w:spacing w:val="2"/>
          <w:sz w:val="18"/>
          <w:szCs w:val="18"/>
        </w:rPr>
        <w:t xml:space="preserve">, </w:t>
      </w:r>
      <w:r w:rsidRPr="000E0EA2">
        <w:rPr>
          <w:spacing w:val="2"/>
          <w:sz w:val="18"/>
          <w:szCs w:val="18"/>
        </w:rPr>
        <w:t>Google maps api.</w:t>
      </w:r>
    </w:p>
    <w:p w14:paraId="2D87644D" w14:textId="4D600576" w:rsidR="00C30B31" w:rsidRPr="000E0EA2" w:rsidRDefault="00C30B31" w:rsidP="00C30B31">
      <w:pPr>
        <w:tabs>
          <w:tab w:val="left" w:pos="10520"/>
        </w:tabs>
        <w:rPr>
          <w:sz w:val="18"/>
          <w:szCs w:val="18"/>
        </w:rPr>
      </w:pPr>
      <w:r w:rsidRPr="000E0EA2">
        <w:rPr>
          <w:b/>
          <w:sz w:val="18"/>
          <w:szCs w:val="18"/>
        </w:rPr>
        <w:t xml:space="preserve"> </w:t>
      </w:r>
      <w:r w:rsidRPr="000E0EA2">
        <w:rPr>
          <w:b/>
          <w:sz w:val="18"/>
          <w:szCs w:val="18"/>
          <w:u w:val="single" w:color="000000"/>
        </w:rPr>
        <w:t>Academic Achievements:</w:t>
      </w:r>
      <w:r w:rsidRPr="000E0EA2">
        <w:rPr>
          <w:b/>
          <w:sz w:val="18"/>
          <w:szCs w:val="18"/>
          <w:u w:val="single" w:color="000000"/>
        </w:rPr>
        <w:tab/>
      </w:r>
    </w:p>
    <w:p w14:paraId="1094FBC7" w14:textId="6F5E8737" w:rsidR="00A4762D" w:rsidRPr="000E0EA2" w:rsidRDefault="00FE3DFB" w:rsidP="003A700D">
      <w:pPr>
        <w:pStyle w:val="ListParagraph"/>
        <w:numPr>
          <w:ilvl w:val="0"/>
          <w:numId w:val="4"/>
        </w:numPr>
        <w:tabs>
          <w:tab w:val="left" w:pos="10520"/>
        </w:tabs>
        <w:rPr>
          <w:sz w:val="18"/>
          <w:szCs w:val="18"/>
        </w:rPr>
      </w:pPr>
      <w:r w:rsidRPr="000E0EA2">
        <w:rPr>
          <w:sz w:val="18"/>
          <w:szCs w:val="18"/>
        </w:rPr>
        <w:t>Built</w:t>
      </w:r>
      <w:r w:rsidR="00A4762D" w:rsidRPr="000E0EA2">
        <w:rPr>
          <w:sz w:val="18"/>
          <w:szCs w:val="18"/>
        </w:rPr>
        <w:t xml:space="preserve"> A</w:t>
      </w:r>
      <w:r w:rsidR="003A700D" w:rsidRPr="000E0EA2">
        <w:rPr>
          <w:sz w:val="18"/>
          <w:szCs w:val="18"/>
        </w:rPr>
        <w:t>ndroid and blackberry applications using emulator</w:t>
      </w:r>
      <w:r w:rsidR="00A4762D" w:rsidRPr="000E0EA2">
        <w:rPr>
          <w:sz w:val="18"/>
          <w:szCs w:val="18"/>
        </w:rPr>
        <w:t xml:space="preserve"> with more than 20k Downloads.</w:t>
      </w:r>
    </w:p>
    <w:p w14:paraId="38AC68BA" w14:textId="6E9850F9" w:rsidR="00DD3272" w:rsidRPr="000E0EA2" w:rsidRDefault="00DD3272" w:rsidP="003A700D">
      <w:pPr>
        <w:pStyle w:val="ListParagraph"/>
        <w:numPr>
          <w:ilvl w:val="0"/>
          <w:numId w:val="4"/>
        </w:numPr>
        <w:tabs>
          <w:tab w:val="left" w:pos="10520"/>
        </w:tabs>
        <w:rPr>
          <w:sz w:val="18"/>
          <w:szCs w:val="18"/>
        </w:rPr>
      </w:pPr>
      <w:r w:rsidRPr="000E0EA2">
        <w:rPr>
          <w:sz w:val="18"/>
          <w:szCs w:val="18"/>
        </w:rPr>
        <w:t>Participated and amazon 2016 intern Hackathon.</w:t>
      </w:r>
    </w:p>
    <w:sectPr w:rsidR="00DD3272" w:rsidRPr="000E0EA2">
      <w:type w:val="continuous"/>
      <w:pgSz w:w="12240" w:h="15840"/>
      <w:pgMar w:top="22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4C8D"/>
    <w:multiLevelType w:val="hybridMultilevel"/>
    <w:tmpl w:val="0CC670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04CF2EE3"/>
    <w:multiLevelType w:val="hybridMultilevel"/>
    <w:tmpl w:val="CE4C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11DF0"/>
    <w:multiLevelType w:val="hybridMultilevel"/>
    <w:tmpl w:val="4E6049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2D3326F9"/>
    <w:multiLevelType w:val="hybridMultilevel"/>
    <w:tmpl w:val="B2308512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>
    <w:nsid w:val="2F824238"/>
    <w:multiLevelType w:val="hybridMultilevel"/>
    <w:tmpl w:val="2D28DFB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>
    <w:nsid w:val="3EF44E73"/>
    <w:multiLevelType w:val="hybridMultilevel"/>
    <w:tmpl w:val="C856156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46DA52CC"/>
    <w:multiLevelType w:val="hybridMultilevel"/>
    <w:tmpl w:val="34D0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24196"/>
    <w:multiLevelType w:val="hybridMultilevel"/>
    <w:tmpl w:val="C65C690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62A0652D"/>
    <w:multiLevelType w:val="hybridMultilevel"/>
    <w:tmpl w:val="5AE4430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6949625D"/>
    <w:multiLevelType w:val="multilevel"/>
    <w:tmpl w:val="A162A6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1C"/>
    <w:rsid w:val="00042481"/>
    <w:rsid w:val="000472E4"/>
    <w:rsid w:val="00052F7C"/>
    <w:rsid w:val="00082690"/>
    <w:rsid w:val="000D49EF"/>
    <w:rsid w:val="000E0EA2"/>
    <w:rsid w:val="00107FC7"/>
    <w:rsid w:val="00130EB3"/>
    <w:rsid w:val="00157BF4"/>
    <w:rsid w:val="001659A5"/>
    <w:rsid w:val="00175B43"/>
    <w:rsid w:val="001C782C"/>
    <w:rsid w:val="00200122"/>
    <w:rsid w:val="002659CA"/>
    <w:rsid w:val="002D2CDB"/>
    <w:rsid w:val="003115C5"/>
    <w:rsid w:val="0036427C"/>
    <w:rsid w:val="0037791B"/>
    <w:rsid w:val="00383AE5"/>
    <w:rsid w:val="003A700D"/>
    <w:rsid w:val="003D44F0"/>
    <w:rsid w:val="003F2EB3"/>
    <w:rsid w:val="00441C74"/>
    <w:rsid w:val="004601FF"/>
    <w:rsid w:val="004772D3"/>
    <w:rsid w:val="004A2FAD"/>
    <w:rsid w:val="004E3009"/>
    <w:rsid w:val="00573034"/>
    <w:rsid w:val="00576705"/>
    <w:rsid w:val="005C00E2"/>
    <w:rsid w:val="005D315C"/>
    <w:rsid w:val="00695655"/>
    <w:rsid w:val="006A16D2"/>
    <w:rsid w:val="006A1B98"/>
    <w:rsid w:val="006C47F1"/>
    <w:rsid w:val="006F0E1B"/>
    <w:rsid w:val="00721589"/>
    <w:rsid w:val="00726778"/>
    <w:rsid w:val="00781026"/>
    <w:rsid w:val="007866B5"/>
    <w:rsid w:val="0079600E"/>
    <w:rsid w:val="007D49F5"/>
    <w:rsid w:val="00820442"/>
    <w:rsid w:val="0082057B"/>
    <w:rsid w:val="00821865"/>
    <w:rsid w:val="008300DD"/>
    <w:rsid w:val="0084594E"/>
    <w:rsid w:val="00854D3F"/>
    <w:rsid w:val="00865D94"/>
    <w:rsid w:val="0087151D"/>
    <w:rsid w:val="00895E33"/>
    <w:rsid w:val="008B3014"/>
    <w:rsid w:val="008D51E2"/>
    <w:rsid w:val="009151FA"/>
    <w:rsid w:val="009528CA"/>
    <w:rsid w:val="00990567"/>
    <w:rsid w:val="009D5092"/>
    <w:rsid w:val="009F126C"/>
    <w:rsid w:val="00A049B6"/>
    <w:rsid w:val="00A4762D"/>
    <w:rsid w:val="00B211C6"/>
    <w:rsid w:val="00B3455E"/>
    <w:rsid w:val="00B55876"/>
    <w:rsid w:val="00B903A0"/>
    <w:rsid w:val="00BB01F1"/>
    <w:rsid w:val="00BF442C"/>
    <w:rsid w:val="00BF4FA2"/>
    <w:rsid w:val="00C25B06"/>
    <w:rsid w:val="00C30B31"/>
    <w:rsid w:val="00C93BCA"/>
    <w:rsid w:val="00CA2067"/>
    <w:rsid w:val="00CB4C87"/>
    <w:rsid w:val="00CD78FF"/>
    <w:rsid w:val="00CF00FE"/>
    <w:rsid w:val="00D12672"/>
    <w:rsid w:val="00D547AB"/>
    <w:rsid w:val="00D80148"/>
    <w:rsid w:val="00DD3272"/>
    <w:rsid w:val="00DD6734"/>
    <w:rsid w:val="00E06FB4"/>
    <w:rsid w:val="00E87AF8"/>
    <w:rsid w:val="00EB05B4"/>
    <w:rsid w:val="00ED0ABE"/>
    <w:rsid w:val="00F10C29"/>
    <w:rsid w:val="00F34F59"/>
    <w:rsid w:val="00F36759"/>
    <w:rsid w:val="00F60CA8"/>
    <w:rsid w:val="00F7601C"/>
    <w:rsid w:val="00F77243"/>
    <w:rsid w:val="00F9586D"/>
    <w:rsid w:val="00FE3DFB"/>
    <w:rsid w:val="00F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FE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82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2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012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0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ashoksangwan" TargetMode="External"/><Relationship Id="rId7" Type="http://schemas.openxmlformats.org/officeDocument/2006/relationships/hyperlink" Target="mailto:.mac3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75E5B4-6841-2642-9295-D18C9707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800</Words>
  <Characters>4564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cp:lastPrinted>2016-04-19T22:05:00Z</cp:lastPrinted>
  <dcterms:created xsi:type="dcterms:W3CDTF">2016-08-11T18:43:00Z</dcterms:created>
  <dcterms:modified xsi:type="dcterms:W3CDTF">2017-07-10T19:32:00Z</dcterms:modified>
</cp:coreProperties>
</file>